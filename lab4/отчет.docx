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0581C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17311BEA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5208AF82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3241DD5A" w14:textId="77777777" w:rsidR="00774C9B" w:rsidRPr="00774C9B" w:rsidRDefault="00774C9B" w:rsidP="00774C9B">
      <w:pPr>
        <w:rPr>
          <w:sz w:val="28"/>
          <w:lang w:val="ru-RU"/>
        </w:rPr>
      </w:pPr>
    </w:p>
    <w:p w14:paraId="23D59858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544228DB" w14:textId="77777777" w:rsidR="00FE3008" w:rsidRPr="00FE3008" w:rsidRDefault="00FE3008" w:rsidP="00FE3008">
      <w:pPr>
        <w:jc w:val="center"/>
        <w:rPr>
          <w:lang w:val="ru-RU"/>
        </w:rPr>
      </w:pPr>
    </w:p>
    <w:p w14:paraId="09263EF1" w14:textId="77777777" w:rsidR="00FE3008" w:rsidRPr="00FE3008" w:rsidRDefault="00FE3008" w:rsidP="00FE3008">
      <w:pPr>
        <w:jc w:val="center"/>
        <w:rPr>
          <w:lang w:val="ru-RU"/>
        </w:rPr>
      </w:pPr>
    </w:p>
    <w:p w14:paraId="1B494DD0" w14:textId="77777777" w:rsidR="00FE3008" w:rsidRPr="00FE3008" w:rsidRDefault="00FE3008" w:rsidP="00FE3008">
      <w:pPr>
        <w:jc w:val="center"/>
        <w:rPr>
          <w:lang w:val="ru-RU"/>
        </w:rPr>
      </w:pPr>
    </w:p>
    <w:p w14:paraId="663AE91F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D0E2BD1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3B3DDCC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650B21A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20CD64DE" w14:textId="2CAEDE6A" w:rsidR="00AE31FD" w:rsidRPr="00DA10C0" w:rsidRDefault="00C51BB6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DA10C0" w:rsidRPr="00DA10C0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02A34ED3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C51BB6">
        <w:rPr>
          <w:bCs/>
          <w:sz w:val="32"/>
          <w:szCs w:val="32"/>
          <w:lang w:val="ru-RU"/>
        </w:rPr>
        <w:t>часов реального времени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4E13B4A4" w14:textId="30DA7990" w:rsidR="0000398E" w:rsidRPr="00DA10C0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DA10C0">
        <w:rPr>
          <w:rFonts w:ascii="Times New Roman" w:hAnsi="Times New Roman" w:cs="Times New Roman"/>
          <w:sz w:val="32"/>
          <w:szCs w:val="32"/>
        </w:rPr>
        <w:t>14</w:t>
      </w:r>
    </w:p>
    <w:p w14:paraId="6505D61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BF2168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157166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50353B3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6BAEAB2E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6E9EF0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7843FCD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7908E44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FAE84A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5247648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32DA59D6" w14:textId="0515565D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DA10C0" w:rsidRPr="00DA10C0">
        <w:rPr>
          <w:rFonts w:ascii="Times New Roman" w:hAnsi="Times New Roman" w:cs="Times New Roman"/>
          <w:sz w:val="28"/>
          <w:lang w:val="ru-RU"/>
        </w:rPr>
        <w:t>1</w:t>
      </w:r>
      <w:r w:rsidR="00FE3008">
        <w:rPr>
          <w:rFonts w:ascii="Times New Roman" w:hAnsi="Times New Roman" w:cs="Times New Roman"/>
          <w:sz w:val="28"/>
          <w:lang w:val="ru-RU"/>
        </w:rPr>
        <w:t>5050</w:t>
      </w:r>
      <w:r w:rsidR="00DA10C0" w:rsidRPr="00DA10C0">
        <w:rPr>
          <w:rFonts w:ascii="Times New Roman" w:hAnsi="Times New Roman" w:cs="Times New Roman"/>
          <w:sz w:val="28"/>
          <w:lang w:val="ru-RU"/>
        </w:rPr>
        <w:t>4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7DB52AA0" w14:textId="691D9EEA" w:rsidR="00AE31FD" w:rsidRPr="00651CEE" w:rsidRDefault="00DA10C0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Желубовский С.В.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2A312BB2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B6610F9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5A5FAF8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B99E61E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A1DE79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84950E9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FB1CD11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314D787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19CFB0F" w14:textId="6426793D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DA10C0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0E583DF4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6A4D7967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3937545D" w14:textId="77777777" w:rsidR="00BA6D55" w:rsidRPr="00BA6D55" w:rsidRDefault="00BA6D55" w:rsidP="00BA6D55">
      <w:pPr>
        <w:ind w:firstLine="567"/>
        <w:jc w:val="both"/>
        <w:rPr>
          <w:rFonts w:ascii="Times New Roman" w:hAnsi="Times New Roman"/>
          <w:sz w:val="28"/>
        </w:rPr>
      </w:pPr>
      <w:r w:rsidRPr="00BA6D55">
        <w:rPr>
          <w:rFonts w:ascii="Times New Roman" w:hAnsi="Times New Roman"/>
          <w:sz w:val="28"/>
          <w:lang w:val="ru-RU"/>
        </w:rPr>
        <w:t xml:space="preserve">Написать программу, которая будет считывать и устанавливать время в часах реального времени. </w:t>
      </w:r>
      <w:proofErr w:type="spellStart"/>
      <w:r w:rsidRPr="00BA6D55">
        <w:rPr>
          <w:rFonts w:ascii="Times New Roman" w:hAnsi="Times New Roman"/>
          <w:sz w:val="28"/>
        </w:rPr>
        <w:t>Считанное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время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должно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выводиться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на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экран</w:t>
      </w:r>
      <w:proofErr w:type="spellEnd"/>
      <w:r w:rsidRPr="00BA6D55">
        <w:rPr>
          <w:rFonts w:ascii="Times New Roman" w:hAnsi="Times New Roman"/>
          <w:sz w:val="28"/>
        </w:rPr>
        <w:t xml:space="preserve"> в </w:t>
      </w:r>
      <w:proofErr w:type="spellStart"/>
      <w:r w:rsidRPr="00BA6D55">
        <w:rPr>
          <w:rFonts w:ascii="Times New Roman" w:hAnsi="Times New Roman"/>
          <w:sz w:val="28"/>
        </w:rPr>
        <w:t>удобочитаемой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форме</w:t>
      </w:r>
      <w:proofErr w:type="spellEnd"/>
      <w:r w:rsidRPr="00BA6D55">
        <w:rPr>
          <w:rFonts w:ascii="Times New Roman" w:hAnsi="Times New Roman"/>
          <w:sz w:val="28"/>
        </w:rPr>
        <w:t>.</w:t>
      </w:r>
    </w:p>
    <w:p w14:paraId="1AAC3580" w14:textId="77777777" w:rsidR="00BA6D55" w:rsidRPr="00BA6D55" w:rsidRDefault="00BA6D55" w:rsidP="00BA6D55">
      <w:pPr>
        <w:widowControl w:val="0"/>
        <w:numPr>
          <w:ilvl w:val="0"/>
          <w:numId w:val="2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ru-RU"/>
        </w:rPr>
      </w:pPr>
      <w:r w:rsidRPr="00BA6D55">
        <w:rPr>
          <w:rFonts w:ascii="Times New Roman" w:hAnsi="Times New Roman"/>
          <w:sz w:val="28"/>
          <w:lang w:val="ru-RU"/>
        </w:rPr>
        <w:t>Используя аппаратное прерывание часов реального времени и режим генерации периодических прерываний реализовать функцию задержки с точностью в миллисекунды.</w:t>
      </w:r>
    </w:p>
    <w:p w14:paraId="5B8D2E70" w14:textId="77777777" w:rsidR="00BA6D55" w:rsidRPr="00BA6D55" w:rsidRDefault="00BA6D55" w:rsidP="00BA6D55">
      <w:pPr>
        <w:widowControl w:val="0"/>
        <w:numPr>
          <w:ilvl w:val="0"/>
          <w:numId w:val="2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ru-RU"/>
        </w:rPr>
      </w:pPr>
      <w:r w:rsidRPr="00BA6D55">
        <w:rPr>
          <w:rFonts w:ascii="Times New Roman" w:hAnsi="Times New Roman"/>
          <w:sz w:val="28"/>
          <w:lang w:val="ru-RU"/>
        </w:rPr>
        <w:t>Используя аппаратное прерывания часов реального времени и режим будильника реализовать функции программируемого будильника.</w:t>
      </w:r>
    </w:p>
    <w:p w14:paraId="523B6EB4" w14:textId="77777777" w:rsidR="00BA6D55" w:rsidRDefault="00BA6D55" w:rsidP="00BD7E3A">
      <w:pPr>
        <w:pStyle w:val="ac"/>
        <w:jc w:val="left"/>
        <w:rPr>
          <w:b w:val="0"/>
          <w:sz w:val="28"/>
          <w:szCs w:val="28"/>
        </w:rPr>
      </w:pPr>
    </w:p>
    <w:p w14:paraId="4D12DE6F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67EC2981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6A012A41" w14:textId="77777777"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Перед установкой значений времени</w:t>
      </w:r>
      <w:r w:rsidRPr="005342DF">
        <w:rPr>
          <w:b w:val="0"/>
          <w:sz w:val="28"/>
          <w:szCs w:val="28"/>
        </w:rPr>
        <w:t xml:space="preserve"> </w:t>
      </w:r>
      <w:r w:rsidR="00484A00">
        <w:rPr>
          <w:b w:val="0"/>
          <w:sz w:val="28"/>
          <w:szCs w:val="28"/>
        </w:rPr>
        <w:t>вызывается функция</w:t>
      </w:r>
      <w:r w:rsidR="006E429F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которая считывает и анализирует</w:t>
      </w:r>
      <w:r w:rsidRPr="00EB1A52">
        <w:rPr>
          <w:b w:val="0"/>
          <w:sz w:val="28"/>
          <w:szCs w:val="28"/>
        </w:rPr>
        <w:t xml:space="preserve"> старший байт регистра состояния 1 на предмет доступности значений для чтения и записи.</w:t>
      </w:r>
      <w:r>
        <w:rPr>
          <w:b w:val="0"/>
          <w:sz w:val="28"/>
          <w:szCs w:val="28"/>
        </w:rPr>
        <w:t xml:space="preserve"> Когда этот </w:t>
      </w:r>
      <w:r w:rsidRPr="00EB1A52">
        <w:rPr>
          <w:b w:val="0"/>
          <w:sz w:val="28"/>
          <w:szCs w:val="28"/>
        </w:rPr>
        <w:t>бит установлен в '0'</w:t>
      </w:r>
      <w:r>
        <w:rPr>
          <w:b w:val="0"/>
          <w:sz w:val="28"/>
          <w:szCs w:val="28"/>
        </w:rPr>
        <w:t>, отключается</w:t>
      </w:r>
      <w:r w:rsidRPr="00EB1A52">
        <w:rPr>
          <w:b w:val="0"/>
          <w:sz w:val="28"/>
          <w:szCs w:val="28"/>
        </w:rPr>
        <w:t xml:space="preserve"> внутренний цикл обн</w:t>
      </w:r>
      <w:r>
        <w:rPr>
          <w:b w:val="0"/>
          <w:sz w:val="28"/>
          <w:szCs w:val="28"/>
        </w:rPr>
        <w:t>овления часов реального времени: для этого</w:t>
      </w:r>
      <w:r w:rsidRPr="00EB1A5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старший бит</w:t>
      </w:r>
      <w:r w:rsidRPr="00EB1A52">
        <w:rPr>
          <w:b w:val="0"/>
          <w:sz w:val="28"/>
          <w:szCs w:val="28"/>
        </w:rPr>
        <w:t xml:space="preserve"> регистра состояния 2</w:t>
      </w:r>
      <w:r>
        <w:rPr>
          <w:b w:val="0"/>
          <w:sz w:val="28"/>
          <w:szCs w:val="28"/>
        </w:rPr>
        <w:t xml:space="preserve"> устанавливается в '</w:t>
      </w:r>
      <w:r w:rsidRPr="005342DF">
        <w:rPr>
          <w:b w:val="0"/>
          <w:sz w:val="28"/>
          <w:szCs w:val="28"/>
        </w:rPr>
        <w:t>1</w:t>
      </w:r>
      <w:r w:rsidRPr="00EB1A52">
        <w:rPr>
          <w:b w:val="0"/>
          <w:sz w:val="28"/>
          <w:szCs w:val="28"/>
        </w:rPr>
        <w:t>'</w:t>
      </w:r>
      <w:r w:rsidRPr="005342DF">
        <w:rPr>
          <w:b w:val="0"/>
          <w:sz w:val="28"/>
          <w:szCs w:val="28"/>
        </w:rPr>
        <w:t>.</w:t>
      </w:r>
    </w:p>
    <w:p w14:paraId="49BEEB23" w14:textId="77777777"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Считывание или запись значений времени происходит следующим образом: в порт 70</w:t>
      </w:r>
      <w:r>
        <w:rPr>
          <w:b w:val="0"/>
          <w:sz w:val="28"/>
          <w:szCs w:val="28"/>
          <w:lang w:val="en-US"/>
        </w:rPr>
        <w:t>h</w:t>
      </w:r>
      <w:r w:rsidRPr="005342DF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отправляется индекс регистра </w:t>
      </w:r>
      <w:r w:rsidRPr="00EB1A52">
        <w:rPr>
          <w:b w:val="0"/>
          <w:sz w:val="28"/>
          <w:szCs w:val="28"/>
        </w:rPr>
        <w:t>CMOS</w:t>
      </w:r>
      <w:r>
        <w:rPr>
          <w:b w:val="0"/>
          <w:sz w:val="28"/>
          <w:szCs w:val="28"/>
        </w:rPr>
        <w:t>, соответствующий значению времени (секунды, часы и т. д.), затем происходит чтение значения из порта 71</w:t>
      </w:r>
      <w:r>
        <w:rPr>
          <w:b w:val="0"/>
          <w:sz w:val="28"/>
          <w:szCs w:val="28"/>
          <w:lang w:val="en-US"/>
        </w:rPr>
        <w:t>h</w:t>
      </w:r>
      <w:r>
        <w:rPr>
          <w:b w:val="0"/>
          <w:sz w:val="28"/>
          <w:szCs w:val="28"/>
        </w:rPr>
        <w:t xml:space="preserve"> (или запись значения в порт).</w:t>
      </w:r>
    </w:p>
    <w:p w14:paraId="3C4F6A4B" w14:textId="77777777"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После установки знач</w:t>
      </w:r>
      <w:r w:rsidR="00484A00">
        <w:rPr>
          <w:b w:val="0"/>
          <w:sz w:val="28"/>
          <w:szCs w:val="28"/>
        </w:rPr>
        <w:t>ений времени вызывается функция</w:t>
      </w:r>
      <w:r>
        <w:rPr>
          <w:b w:val="0"/>
          <w:sz w:val="28"/>
          <w:szCs w:val="28"/>
        </w:rPr>
        <w:t>, которая возобновляет внутренний</w:t>
      </w:r>
      <w:r w:rsidRPr="005751CA">
        <w:rPr>
          <w:b w:val="0"/>
          <w:sz w:val="28"/>
          <w:szCs w:val="28"/>
        </w:rPr>
        <w:t xml:space="preserve"> цикл обновления часов реального времени</w:t>
      </w:r>
      <w:r>
        <w:rPr>
          <w:b w:val="0"/>
          <w:sz w:val="28"/>
          <w:szCs w:val="28"/>
        </w:rPr>
        <w:t>.</w:t>
      </w:r>
    </w:p>
    <w:p w14:paraId="4DAD8B26" w14:textId="77777777" w:rsidR="00ED38C3" w:rsidRP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8B562A">
        <w:rPr>
          <w:b w:val="0"/>
          <w:sz w:val="28"/>
          <w:szCs w:val="28"/>
        </w:rPr>
        <w:t>Для</w:t>
      </w:r>
      <w:r>
        <w:rPr>
          <w:b w:val="0"/>
          <w:sz w:val="28"/>
          <w:szCs w:val="28"/>
        </w:rPr>
        <w:t xml:space="preserve"> реализации функции задержки заменён обработчик прерывания </w:t>
      </w:r>
      <w:r w:rsidRPr="005342DF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  <w:lang w:val="en-US"/>
        </w:rPr>
        <w:t>x</w:t>
      </w:r>
      <w:r w:rsidRPr="005342DF">
        <w:rPr>
          <w:b w:val="0"/>
          <w:sz w:val="28"/>
          <w:szCs w:val="28"/>
        </w:rPr>
        <w:t>70</w:t>
      </w:r>
      <w:r>
        <w:rPr>
          <w:b w:val="0"/>
          <w:sz w:val="28"/>
          <w:szCs w:val="28"/>
        </w:rPr>
        <w:t>, в котором происходит отсчёт миллисекунд. Для включения периодического прерывания, происходящего примерно каждую миллисекунду, 6-й бит регистра B устанавливается в '</w:t>
      </w:r>
      <w:r w:rsidRPr="005342DF">
        <w:rPr>
          <w:b w:val="0"/>
          <w:sz w:val="28"/>
          <w:szCs w:val="28"/>
        </w:rPr>
        <w:t>1</w:t>
      </w:r>
      <w:r w:rsidRPr="00EB1A52">
        <w:rPr>
          <w:b w:val="0"/>
          <w:sz w:val="28"/>
          <w:szCs w:val="28"/>
        </w:rPr>
        <w:t>'</w:t>
      </w:r>
      <w:r>
        <w:rPr>
          <w:b w:val="0"/>
          <w:sz w:val="28"/>
          <w:szCs w:val="28"/>
        </w:rPr>
        <w:t>.</w:t>
      </w:r>
    </w:p>
    <w:p w14:paraId="15C00AB9" w14:textId="77777777"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14:paraId="03680D7D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49DA2351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5089A906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4C2639C6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05E13766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2C1703F8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A00189D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0BCF881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conio.h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2C9652EB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dos.h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1DF7C3FC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5266061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TIMER_REG_AMOUNT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</w:t>
      </w:r>
    </w:p>
    <w:p w14:paraId="6C4C4E2A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TIME_REG_AMOUNT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6</w:t>
      </w:r>
    </w:p>
    <w:p w14:paraId="465F94CC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BDC338B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9B248BE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79D746B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time_registers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2E880D15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= 0x00,</w:t>
      </w:r>
    </w:p>
    <w:p w14:paraId="346A9ACC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sec_timer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= 0x01,</w:t>
      </w:r>
    </w:p>
    <w:p w14:paraId="78C1587A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= 0x02,</w:t>
      </w:r>
    </w:p>
    <w:p w14:paraId="2C6C2E64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min_timer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= 0x03,</w:t>
      </w:r>
    </w:p>
    <w:p w14:paraId="4D3C85B9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= 0x04,</w:t>
      </w:r>
    </w:p>
    <w:p w14:paraId="25E2EA6B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hour_timer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0x05,</w:t>
      </w:r>
    </w:p>
    <w:p w14:paraId="0D47C70B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= 0x07,</w:t>
      </w:r>
    </w:p>
    <w:p w14:paraId="15AB9F01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= 0x08,</w:t>
      </w:r>
    </w:p>
    <w:p w14:paraId="73FFB111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= 0x09,</w:t>
      </w:r>
    </w:p>
    <w:p w14:paraId="3338D2DC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25FE1B2A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064DA8C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state_registers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582100DA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7 -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update</w:t>
      </w:r>
      <w:proofErr w:type="spellEnd"/>
    </w:p>
    <w:p w14:paraId="052A9CCA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4-6 -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divider</w:t>
      </w:r>
      <w:proofErr w:type="spellEnd"/>
    </w:p>
    <w:p w14:paraId="4ECDB2F2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0-3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interrupt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frequency</w:t>
      </w:r>
      <w:proofErr w:type="spellEnd"/>
    </w:p>
    <w:p w14:paraId="4456C548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0x0A,</w:t>
      </w:r>
    </w:p>
    <w:p w14:paraId="4FDB2D0D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7 -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refresh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clock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control</w:t>
      </w:r>
      <w:proofErr w:type="spellEnd"/>
    </w:p>
    <w:p w14:paraId="265C3A05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6 - irq8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control</w:t>
      </w:r>
      <w:proofErr w:type="spellEnd"/>
    </w:p>
    <w:p w14:paraId="3B2A93AE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5 -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timer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interrupt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allowed</w:t>
      </w:r>
      <w:proofErr w:type="spellEnd"/>
    </w:p>
    <w:p w14:paraId="6B704716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4 -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interrupt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after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cycle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allowed</w:t>
      </w:r>
      <w:proofErr w:type="spellEnd"/>
    </w:p>
    <w:p w14:paraId="4D63FEC4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3 -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meander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generation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allowed</w:t>
      </w:r>
      <w:proofErr w:type="spellEnd"/>
    </w:p>
    <w:p w14:paraId="10319513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2 -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format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: 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binary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BSC</w:t>
      </w:r>
    </w:p>
    <w:p w14:paraId="5930B4A5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1 -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format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: 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24h,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12h</w:t>
      </w:r>
    </w:p>
    <w:p w14:paraId="3C8F075E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0 -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summer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allowed</w:t>
      </w:r>
      <w:proofErr w:type="spellEnd"/>
    </w:p>
    <w:p w14:paraId="561A6A6D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0x0B,</w:t>
      </w:r>
    </w:p>
    <w:p w14:paraId="4E71CA2A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7 -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was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interruption</w:t>
      </w:r>
      <w:proofErr w:type="spellEnd"/>
    </w:p>
    <w:p w14:paraId="7E657CAE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6 -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period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interruption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allowed</w:t>
      </w:r>
      <w:proofErr w:type="spellEnd"/>
    </w:p>
    <w:p w14:paraId="166D0DBC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5 -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timer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interruption</w:t>
      </w:r>
      <w:proofErr w:type="spellEnd"/>
    </w:p>
    <w:p w14:paraId="70B495C6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4 -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interrupt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after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clock</w:t>
      </w:r>
      <w:proofErr w:type="spellEnd"/>
    </w:p>
    <w:p w14:paraId="5AE2BAC6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0-3 -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must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zero</w:t>
      </w:r>
      <w:proofErr w:type="spellEnd"/>
    </w:p>
    <w:p w14:paraId="472422DC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0x0C,</w:t>
      </w:r>
    </w:p>
    <w:p w14:paraId="505A1F19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2C67DF5F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7F0F876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TIME_REG_AMOUNT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</w:p>
    <w:p w14:paraId="62787C24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time_registers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TIME_REG_AMOUNT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 = {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433F5089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timer_registers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TIMER_REG_AMOUNT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 = {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sec_timer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min_timer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hour_timer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6F018157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7CBE430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bcd_to_dec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/ 16 * 10) +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% 16); }</w:t>
      </w:r>
    </w:p>
    <w:p w14:paraId="53FDC966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dec_to_bcd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/ 10 * 16) +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% 10); }</w:t>
      </w:r>
    </w:p>
    <w:p w14:paraId="4A241E3A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6A87E8B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90B94C7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i;</w:t>
      </w:r>
    </w:p>
    <w:p w14:paraId="7C5780EA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&lt;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TIME_REG_AMOUNT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++i) {</w:t>
      </w:r>
    </w:p>
    <w:p w14:paraId="43F97D0E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(0x70,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53F593A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Don't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7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set</w:t>
      </w:r>
      <w:proofErr w:type="spellEnd"/>
    </w:p>
    <w:p w14:paraId="7A4EE96C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(0x71) &amp; 0x80) {</w:t>
      </w:r>
    </w:p>
    <w:p w14:paraId="405DCEE4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i--;</w:t>
      </w:r>
    </w:p>
    <w:p w14:paraId="69D6E801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48F4CC5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8811CAD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(0x70,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time_registers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[i]);</w:t>
      </w:r>
    </w:p>
    <w:p w14:paraId="4C35DD1B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(0x71);</w:t>
      </w:r>
    </w:p>
    <w:p w14:paraId="497040DB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bcd_to_dec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[i]);</w:t>
      </w:r>
    </w:p>
    <w:p w14:paraId="7274E88C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0A0A3EA5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611F61D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"%02u:%02u:%02u %02u.%02u.20%02u\n"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</w:t>
      </w:r>
    </w:p>
    <w:p w14:paraId="3A1B9CE3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[2],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[3],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[4],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[5]);</w:t>
      </w:r>
    </w:p>
    <w:p w14:paraId="505E8EF3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69EDBFD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76A5F57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36D84BB2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i;</w:t>
      </w:r>
    </w:p>
    <w:p w14:paraId="22DCC342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A3B7B6B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format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hours:min:sec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6FA7371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"%u:%u:%u"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[2],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[1],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[0]) != 3) {</w:t>
      </w:r>
    </w:p>
    <w:p w14:paraId="712B7909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stderr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BCF36F2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477BB250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format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day.month.year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F747D14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u.%u.%u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[3],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[4],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[5]) != 3) {</w:t>
      </w:r>
    </w:p>
    <w:p w14:paraId="62EF562F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stderr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2CA34E6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725C1DA4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2E9FE5C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&lt;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TIME_REG_AMOUNT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++i) {</w:t>
      </w:r>
    </w:p>
    <w:p w14:paraId="75CFEAE8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dec_to_bcd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[i]);</w:t>
      </w:r>
    </w:p>
    <w:p w14:paraId="4473BE2B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27534313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041065F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199E3585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577DBF9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Don't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7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set</w:t>
      </w:r>
      <w:proofErr w:type="spellEnd"/>
    </w:p>
    <w:p w14:paraId="423EC330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7CD2D935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(0x70, 0x0A);</w:t>
      </w:r>
    </w:p>
    <w:p w14:paraId="3FE3BF1D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(0x71) &amp; 0x80);</w:t>
      </w:r>
    </w:p>
    <w:p w14:paraId="1F2794ED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C891653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Off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clock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refresh</w:t>
      </w:r>
      <w:proofErr w:type="spellEnd"/>
    </w:p>
    <w:p w14:paraId="422A39E8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(0x70, 0x0B);</w:t>
      </w:r>
    </w:p>
    <w:p w14:paraId="68FC4542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(0x71,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(0x71) | 0x80);</w:t>
      </w:r>
    </w:p>
    <w:p w14:paraId="30F9D5DC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B8E2D70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&lt;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TIME_REG_AMOUNT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18721DB2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(0x70,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time_registers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[i]);</w:t>
      </w:r>
    </w:p>
    <w:p w14:paraId="6CEA00D1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(0x71,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[i]);</w:t>
      </w:r>
    </w:p>
    <w:p w14:paraId="682E32E2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4F62E3BD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FC7A91F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On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clock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refresh</w:t>
      </w:r>
      <w:proofErr w:type="spellEnd"/>
    </w:p>
    <w:p w14:paraId="49AFCD79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(0x70, 0x0B);</w:t>
      </w:r>
    </w:p>
    <w:p w14:paraId="786A722C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(0x71,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(0x71) &amp; 0x7F);</w:t>
      </w:r>
    </w:p>
    <w:p w14:paraId="26AAEC4F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63862F4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3C38CC5C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A04B538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1A91057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interrupt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old_interrupt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DE4C221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BF854BD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interrupt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new_interrupt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0D7ADF3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alarm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handler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called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D393492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6A29118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(0x70, 0x0C);</w:t>
      </w:r>
    </w:p>
    <w:p w14:paraId="15A50736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(0x71) &amp; 0x20) {</w:t>
      </w:r>
    </w:p>
    <w:p w14:paraId="77124CA6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"5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C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register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41378B0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4A09BF7E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3043084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EOI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master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slave</w:t>
      </w:r>
      <w:proofErr w:type="spellEnd"/>
    </w:p>
    <w:p w14:paraId="02C63FCD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(0x20, 0x20);</w:t>
      </w:r>
    </w:p>
    <w:p w14:paraId="0A8A5B17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(0xA0, 0x20);</w:t>
      </w:r>
    </w:p>
    <w:p w14:paraId="78D53CFF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79209F3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old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interrupt</w:t>
      </w:r>
      <w:proofErr w:type="spellEnd"/>
    </w:p>
    <w:p w14:paraId="28947BA2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6357ACD9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setvect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(0x70,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old_interrupt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58EE71C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4644F4B0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E6BE3C5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Stop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alarm</w:t>
      </w:r>
      <w:proofErr w:type="spellEnd"/>
    </w:p>
    <w:p w14:paraId="6C0DE29E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(0x70, 0x0B);</w:t>
      </w:r>
    </w:p>
    <w:p w14:paraId="6BBBB05F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(0x71,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(0x71) &amp; 0xDF);</w:t>
      </w:r>
    </w:p>
    <w:p w14:paraId="1A6A18C9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3459CA0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0969C83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set_alarm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3CFF2721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i;</w:t>
      </w:r>
    </w:p>
    <w:p w14:paraId="238CF927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23F10AD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format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hours:min:sec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86FAFEF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"%u:%u:%u"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[2],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[1],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[0]) != 3) {</w:t>
      </w:r>
    </w:p>
    <w:p w14:paraId="6FBD6406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stderr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FB3324A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289D2151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&lt;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TIMER_REG_AMOUNT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++i) {</w:t>
      </w:r>
    </w:p>
    <w:p w14:paraId="2F13F180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dec_to_bcd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[i]);</w:t>
      </w:r>
    </w:p>
    <w:p w14:paraId="2B248382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32D5DB0F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1419734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5C528E0A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62001E7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Get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old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RTC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interruption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handler</w:t>
      </w:r>
      <w:proofErr w:type="spellEnd"/>
    </w:p>
    <w:p w14:paraId="74F5E6D0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old_interrupt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getvect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(0x70);</w:t>
      </w:r>
    </w:p>
    <w:p w14:paraId="18A4A8FC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RTC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interruption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handler</w:t>
      </w:r>
      <w:proofErr w:type="spellEnd"/>
    </w:p>
    <w:p w14:paraId="7FF382EA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setvect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(0x70,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new_interrupt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BF25421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(0xA1,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(0xA0) &amp; 0xFE));</w:t>
      </w:r>
    </w:p>
    <w:p w14:paraId="5A92390C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6A37101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Don't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7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set</w:t>
      </w:r>
      <w:proofErr w:type="spellEnd"/>
    </w:p>
    <w:p w14:paraId="3732FF91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3A832D1A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(0x70, 0x0A);</w:t>
      </w:r>
    </w:p>
    <w:p w14:paraId="5566069A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(0x71) &amp; 0x80);</w:t>
      </w:r>
    </w:p>
    <w:p w14:paraId="461818B6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578E4FF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&lt;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TIMER_REG_AMOUNT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29F5CD2D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(0x70,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timer_registers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[i]);</w:t>
      </w:r>
    </w:p>
    <w:p w14:paraId="55CCF636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(0x71,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[i]);</w:t>
      </w:r>
    </w:p>
    <w:p w14:paraId="330E5EAB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495292EC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FDB488A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1A7ACA0D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3A60832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Allow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alarm</w:t>
      </w:r>
      <w:proofErr w:type="spellEnd"/>
    </w:p>
    <w:p w14:paraId="43955E33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(0x70, 0x0B);</w:t>
      </w:r>
    </w:p>
    <w:p w14:paraId="544BA411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(0x71,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(0x71) | 0x20);</w:t>
      </w:r>
    </w:p>
    <w:p w14:paraId="74E1FC56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C9A591E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Timer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859A0B3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176D3D5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6A9864B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4091C503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(1) {</w:t>
      </w:r>
    </w:p>
    <w:p w14:paraId="333FCECB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"1 -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1ED1F42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"2 -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0D4F4D3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"3 -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alarm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4C1384A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"0 -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3994F9D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B9026FB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()) {</w:t>
      </w:r>
    </w:p>
    <w:p w14:paraId="44344938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24E9C19C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36B55676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5C2D012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DB52F42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2AE2E652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5DAAAEA1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7FA4454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1C55A8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750EF3B5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set_alarm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59A85340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98E98B1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E847AFE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1B6F410F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EXIT_SUCCESS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61FADAD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856756D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07E3BD8E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6EB93BA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68F27AD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4CF20145" w14:textId="77777777" w:rsidR="00DA10C0" w:rsidRDefault="00DA10C0" w:rsidP="00DA1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57C3248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58A1B711" w14:textId="77777777" w:rsidR="006E429F" w:rsidRDefault="006E429F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4EF8E8E2" w14:textId="77777777" w:rsidR="006E429F" w:rsidRPr="00EB6DC7" w:rsidRDefault="006E429F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3E0AFA8C" w14:textId="77777777" w:rsidR="00E06948" w:rsidRPr="00EB6DC7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ACA4C02" w14:textId="3A4C7851" w:rsidR="00DA10C0" w:rsidRDefault="00DA10C0" w:rsidP="00DA10C0">
      <w:pPr>
        <w:pStyle w:val="ac"/>
        <w:ind w:left="1080"/>
        <w:jc w:val="left"/>
        <w:rPr>
          <w:sz w:val="28"/>
          <w:szCs w:val="28"/>
        </w:rPr>
      </w:pPr>
    </w:p>
    <w:p w14:paraId="22B08F7F" w14:textId="6A7DCD55" w:rsidR="00DA10C0" w:rsidRDefault="00DA10C0" w:rsidP="00DA10C0">
      <w:pPr>
        <w:pStyle w:val="ac"/>
        <w:ind w:left="1080"/>
        <w:jc w:val="left"/>
        <w:rPr>
          <w:sz w:val="28"/>
          <w:szCs w:val="28"/>
        </w:rPr>
      </w:pPr>
    </w:p>
    <w:p w14:paraId="773B19AE" w14:textId="31552651" w:rsidR="00DA10C0" w:rsidRDefault="00DA10C0" w:rsidP="00DA10C0">
      <w:pPr>
        <w:pStyle w:val="ac"/>
        <w:ind w:left="1080"/>
        <w:jc w:val="left"/>
        <w:rPr>
          <w:sz w:val="28"/>
          <w:szCs w:val="28"/>
        </w:rPr>
      </w:pPr>
    </w:p>
    <w:p w14:paraId="2AABBFE1" w14:textId="19ECD509" w:rsidR="00DA10C0" w:rsidRDefault="00DA10C0" w:rsidP="00DA10C0">
      <w:pPr>
        <w:pStyle w:val="ac"/>
        <w:ind w:left="1080"/>
        <w:jc w:val="left"/>
        <w:rPr>
          <w:sz w:val="28"/>
          <w:szCs w:val="28"/>
        </w:rPr>
      </w:pPr>
    </w:p>
    <w:p w14:paraId="2DB579E3" w14:textId="2611B51C" w:rsidR="00DA10C0" w:rsidRDefault="00DA10C0" w:rsidP="00DA10C0">
      <w:pPr>
        <w:pStyle w:val="ac"/>
        <w:ind w:left="1080"/>
        <w:jc w:val="left"/>
        <w:rPr>
          <w:sz w:val="28"/>
          <w:szCs w:val="28"/>
        </w:rPr>
      </w:pPr>
    </w:p>
    <w:p w14:paraId="105DBD21" w14:textId="772D592D" w:rsidR="00DA10C0" w:rsidRDefault="00DA10C0" w:rsidP="00DA10C0">
      <w:pPr>
        <w:pStyle w:val="ac"/>
        <w:ind w:left="1080"/>
        <w:jc w:val="left"/>
        <w:rPr>
          <w:sz w:val="28"/>
          <w:szCs w:val="28"/>
        </w:rPr>
      </w:pPr>
    </w:p>
    <w:p w14:paraId="21C30A69" w14:textId="527329BF" w:rsidR="00DA10C0" w:rsidRDefault="00DA10C0" w:rsidP="00DA10C0">
      <w:pPr>
        <w:pStyle w:val="ac"/>
        <w:ind w:left="1080"/>
        <w:jc w:val="left"/>
        <w:rPr>
          <w:sz w:val="28"/>
          <w:szCs w:val="28"/>
        </w:rPr>
      </w:pPr>
    </w:p>
    <w:p w14:paraId="271568CB" w14:textId="7B61F681" w:rsidR="00DA10C0" w:rsidRDefault="00DA10C0" w:rsidP="00DA10C0">
      <w:pPr>
        <w:pStyle w:val="ac"/>
        <w:ind w:left="1080"/>
        <w:jc w:val="left"/>
        <w:rPr>
          <w:sz w:val="28"/>
          <w:szCs w:val="28"/>
        </w:rPr>
      </w:pPr>
    </w:p>
    <w:p w14:paraId="783AACFE" w14:textId="7E0B8F78" w:rsidR="00DA10C0" w:rsidRDefault="00DA10C0" w:rsidP="00DA10C0">
      <w:pPr>
        <w:pStyle w:val="ac"/>
        <w:ind w:left="1080"/>
        <w:jc w:val="left"/>
        <w:rPr>
          <w:sz w:val="28"/>
          <w:szCs w:val="28"/>
        </w:rPr>
      </w:pPr>
    </w:p>
    <w:p w14:paraId="1C8BF0E6" w14:textId="3FA5563C" w:rsidR="00DA10C0" w:rsidRDefault="00DA10C0" w:rsidP="00DA10C0">
      <w:pPr>
        <w:pStyle w:val="ac"/>
        <w:ind w:left="1080"/>
        <w:jc w:val="left"/>
        <w:rPr>
          <w:sz w:val="28"/>
          <w:szCs w:val="28"/>
        </w:rPr>
      </w:pPr>
    </w:p>
    <w:p w14:paraId="44EA1BDB" w14:textId="643B7527" w:rsidR="00DA10C0" w:rsidRDefault="00DA10C0" w:rsidP="00DA10C0">
      <w:pPr>
        <w:pStyle w:val="ac"/>
        <w:ind w:left="1080"/>
        <w:jc w:val="left"/>
        <w:rPr>
          <w:sz w:val="28"/>
          <w:szCs w:val="28"/>
        </w:rPr>
      </w:pPr>
    </w:p>
    <w:p w14:paraId="580A35C7" w14:textId="77777777" w:rsidR="00DA10C0" w:rsidRDefault="00DA10C0" w:rsidP="00DA10C0">
      <w:pPr>
        <w:pStyle w:val="ac"/>
        <w:ind w:left="1080"/>
        <w:jc w:val="left"/>
        <w:rPr>
          <w:sz w:val="28"/>
          <w:szCs w:val="28"/>
        </w:rPr>
      </w:pPr>
    </w:p>
    <w:p w14:paraId="463A9B89" w14:textId="7DC99E49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  <w:r w:rsidR="00EB6DC7">
        <w:rPr>
          <w:sz w:val="28"/>
          <w:szCs w:val="28"/>
        </w:rPr>
        <w:t>ы</w:t>
      </w:r>
    </w:p>
    <w:p w14:paraId="516DA5F8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7684F4B4" w14:textId="188E8516" w:rsidR="00ED38C3" w:rsidRDefault="00907222" w:rsidP="004C0176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6B188AF6" wp14:editId="20EBFE7B">
            <wp:extent cx="6479540" cy="4358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A6E2" w14:textId="77777777"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4.1 — Меню пользователя с выводом текущего времени.</w:t>
      </w:r>
    </w:p>
    <w:p w14:paraId="2B8B11EE" w14:textId="77777777" w:rsidR="004C0176" w:rsidRDefault="004C0176" w:rsidP="004C0176">
      <w:pPr>
        <w:pStyle w:val="ac"/>
        <w:rPr>
          <w:b w:val="0"/>
          <w:sz w:val="22"/>
          <w:szCs w:val="28"/>
        </w:rPr>
      </w:pPr>
    </w:p>
    <w:p w14:paraId="113BAB89" w14:textId="61B408A1" w:rsidR="004C0176" w:rsidRDefault="00F02219" w:rsidP="004C0176">
      <w:pPr>
        <w:pStyle w:val="ac"/>
        <w:rPr>
          <w:b w:val="0"/>
          <w:sz w:val="22"/>
          <w:szCs w:val="28"/>
        </w:rPr>
      </w:pPr>
      <w:r>
        <w:rPr>
          <w:noProof/>
        </w:rPr>
        <w:drawing>
          <wp:inline distT="0" distB="0" distL="0" distR="0" wp14:anchorId="52BBE1CD" wp14:editId="6C7F108C">
            <wp:extent cx="6385560" cy="43192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7614" cy="432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529A" w14:textId="77777777"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4.2 — Установка нового времени</w:t>
      </w:r>
    </w:p>
    <w:p w14:paraId="6ACF151A" w14:textId="77777777" w:rsidR="00E77748" w:rsidRDefault="00E77748" w:rsidP="004C0176">
      <w:pPr>
        <w:pStyle w:val="ac"/>
        <w:rPr>
          <w:noProof/>
        </w:rPr>
      </w:pPr>
    </w:p>
    <w:p w14:paraId="0DDDC1C1" w14:textId="27B52166" w:rsidR="004C0176" w:rsidRDefault="00E77748" w:rsidP="004C0176">
      <w:pPr>
        <w:pStyle w:val="ac"/>
        <w:rPr>
          <w:b w:val="0"/>
          <w:sz w:val="22"/>
          <w:szCs w:val="28"/>
        </w:rPr>
      </w:pPr>
      <w:r>
        <w:rPr>
          <w:noProof/>
        </w:rPr>
        <w:drawing>
          <wp:inline distT="0" distB="0" distL="0" distR="0" wp14:anchorId="6CF5E8E2" wp14:editId="55C5FE2E">
            <wp:extent cx="6479540" cy="43205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73" b="1316"/>
                    <a:stretch/>
                  </pic:blipFill>
                  <pic:spPr bwMode="auto">
                    <a:xfrm>
                      <a:off x="0" y="0"/>
                      <a:ext cx="6479540" cy="432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EBA7F" w14:textId="77777777" w:rsidR="004C0176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4.3 — Вывод нового времени.</w:t>
      </w:r>
    </w:p>
    <w:p w14:paraId="175578A5" w14:textId="77777777" w:rsidR="001C2AD1" w:rsidRDefault="001C2AD1" w:rsidP="00A55677">
      <w:pPr>
        <w:pStyle w:val="ac"/>
        <w:jc w:val="left"/>
        <w:rPr>
          <w:b w:val="0"/>
        </w:rPr>
      </w:pPr>
    </w:p>
    <w:p w14:paraId="45021F6B" w14:textId="0B076A3C" w:rsidR="00ED38C3" w:rsidRDefault="00835080" w:rsidP="004C0176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2C883F00" wp14:editId="7B587181">
            <wp:extent cx="6479540" cy="43853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1EAA" w14:textId="5A401891" w:rsidR="004C0176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</w:t>
      </w:r>
      <w:r w:rsidR="00E77748">
        <w:rPr>
          <w:b w:val="0"/>
          <w:sz w:val="22"/>
          <w:szCs w:val="28"/>
        </w:rPr>
        <w:t>4</w:t>
      </w:r>
      <w:r>
        <w:rPr>
          <w:b w:val="0"/>
          <w:sz w:val="22"/>
          <w:szCs w:val="28"/>
        </w:rPr>
        <w:t xml:space="preserve"> — Установка будильника.</w:t>
      </w:r>
    </w:p>
    <w:p w14:paraId="1DB154F3" w14:textId="77777777" w:rsidR="004C0176" w:rsidRDefault="004C0176" w:rsidP="004C0176">
      <w:pPr>
        <w:pStyle w:val="ac"/>
        <w:rPr>
          <w:sz w:val="28"/>
          <w:szCs w:val="28"/>
        </w:rPr>
      </w:pPr>
    </w:p>
    <w:p w14:paraId="3714A50D" w14:textId="3F6B84EF" w:rsidR="00ED38C3" w:rsidRDefault="0018644C" w:rsidP="004C0176">
      <w:pPr>
        <w:pStyle w:val="ac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D79E5E" wp14:editId="7C0FC005">
            <wp:extent cx="6479540" cy="4376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B519" w14:textId="4385CE1B" w:rsidR="00ED38C3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</w:t>
      </w:r>
      <w:r w:rsidR="00E77748">
        <w:rPr>
          <w:b w:val="0"/>
          <w:sz w:val="22"/>
          <w:szCs w:val="28"/>
        </w:rPr>
        <w:t>5</w:t>
      </w:r>
      <w:r>
        <w:rPr>
          <w:b w:val="0"/>
          <w:sz w:val="22"/>
          <w:szCs w:val="28"/>
        </w:rPr>
        <w:t xml:space="preserve"> — Срабатывание будильника.</w:t>
      </w:r>
    </w:p>
    <w:p w14:paraId="388C3D99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7723F54A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39860880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6600F0A3" w14:textId="7B79F0BC" w:rsidR="00727247" w:rsidRPr="00727247" w:rsidRDefault="0072724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 написана программа, которая считывает и устанавливает время в часах реального времени</w:t>
      </w:r>
      <w:r w:rsidRPr="0072724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была реализована</w:t>
      </w:r>
      <w:r w:rsidRPr="00BA6D55">
        <w:rPr>
          <w:rFonts w:ascii="Times New Roman" w:hAnsi="Times New Roman"/>
          <w:sz w:val="28"/>
          <w:lang w:val="ru-RU"/>
        </w:rPr>
        <w:t xml:space="preserve"> функ</w:t>
      </w:r>
      <w:r>
        <w:rPr>
          <w:rFonts w:ascii="Times New Roman" w:hAnsi="Times New Roman"/>
          <w:sz w:val="28"/>
          <w:lang w:val="ru-RU"/>
        </w:rPr>
        <w:t>ция</w:t>
      </w:r>
      <w:r w:rsidRPr="00BA6D55">
        <w:rPr>
          <w:rFonts w:ascii="Times New Roman" w:hAnsi="Times New Roman"/>
          <w:sz w:val="28"/>
          <w:lang w:val="ru-RU"/>
        </w:rPr>
        <w:t xml:space="preserve"> программируемого будильника</w:t>
      </w:r>
      <w:r w:rsidRPr="00727247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и</w:t>
      </w:r>
      <w:r w:rsidRPr="00BA6D55">
        <w:rPr>
          <w:rFonts w:ascii="Times New Roman" w:hAnsi="Times New Roman"/>
          <w:sz w:val="28"/>
          <w:lang w:val="ru-RU"/>
        </w:rPr>
        <w:t>спользуя аппаратное прерывания часов реального времени и режим будильника</w:t>
      </w:r>
      <w:r>
        <w:rPr>
          <w:rFonts w:ascii="Times New Roman" w:hAnsi="Times New Roman"/>
          <w:sz w:val="28"/>
          <w:lang w:val="ru-RU"/>
        </w:rPr>
        <w:t>.</w:t>
      </w:r>
    </w:p>
    <w:p w14:paraId="4D1C8AC2" w14:textId="77777777" w:rsidR="00A55677" w:rsidRPr="000C1E08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0C1E08" w:rsidSect="0092437A">
      <w:footerReference w:type="default" r:id="rId12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F13D5" w14:textId="77777777" w:rsidR="00D2336B" w:rsidRDefault="00D2336B" w:rsidP="002D50C3">
      <w:pPr>
        <w:spacing w:after="0" w:line="240" w:lineRule="auto"/>
      </w:pPr>
      <w:r>
        <w:separator/>
      </w:r>
    </w:p>
  </w:endnote>
  <w:endnote w:type="continuationSeparator" w:id="0">
    <w:p w14:paraId="515B3DEA" w14:textId="77777777" w:rsidR="00D2336B" w:rsidRDefault="00D2336B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DFGothic-EB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29EB1734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BB6" w:rsidRPr="00AD2BB6">
          <w:rPr>
            <w:noProof/>
            <w:lang w:val="ru-RU"/>
          </w:rPr>
          <w:t>10</w:t>
        </w:r>
        <w:r>
          <w:fldChar w:fldCharType="end"/>
        </w:r>
      </w:p>
      <w:p w14:paraId="3AE5FA56" w14:textId="77777777" w:rsidR="00B12155" w:rsidRDefault="00D2336B">
        <w:pPr>
          <w:pStyle w:val="aa"/>
          <w:jc w:val="right"/>
        </w:pPr>
      </w:p>
    </w:sdtContent>
  </w:sdt>
  <w:p w14:paraId="23C183EB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497C1" w14:textId="77777777" w:rsidR="00D2336B" w:rsidRDefault="00D2336B" w:rsidP="002D50C3">
      <w:pPr>
        <w:spacing w:after="0" w:line="240" w:lineRule="auto"/>
      </w:pPr>
      <w:r>
        <w:separator/>
      </w:r>
    </w:p>
  </w:footnote>
  <w:footnote w:type="continuationSeparator" w:id="0">
    <w:p w14:paraId="086575E7" w14:textId="77777777" w:rsidR="00D2336B" w:rsidRDefault="00D2336B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2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2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7"/>
  </w:num>
  <w:num w:numId="7">
    <w:abstractNumId w:val="8"/>
  </w:num>
  <w:num w:numId="8">
    <w:abstractNumId w:val="3"/>
  </w:num>
  <w:num w:numId="9">
    <w:abstractNumId w:val="19"/>
  </w:num>
  <w:num w:numId="10">
    <w:abstractNumId w:val="7"/>
  </w:num>
  <w:num w:numId="11">
    <w:abstractNumId w:val="5"/>
  </w:num>
  <w:num w:numId="12">
    <w:abstractNumId w:val="12"/>
  </w:num>
  <w:num w:numId="13">
    <w:abstractNumId w:val="21"/>
  </w:num>
  <w:num w:numId="14">
    <w:abstractNumId w:val="11"/>
  </w:num>
  <w:num w:numId="15">
    <w:abstractNumId w:val="0"/>
  </w:num>
  <w:num w:numId="16">
    <w:abstractNumId w:val="2"/>
  </w:num>
  <w:num w:numId="17">
    <w:abstractNumId w:val="14"/>
  </w:num>
  <w:num w:numId="18">
    <w:abstractNumId w:val="18"/>
  </w:num>
  <w:num w:numId="19">
    <w:abstractNumId w:val="15"/>
  </w:num>
  <w:num w:numId="20">
    <w:abstractNumId w:val="16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8644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8623B"/>
    <w:rsid w:val="003E043D"/>
    <w:rsid w:val="003E7B83"/>
    <w:rsid w:val="00417869"/>
    <w:rsid w:val="004234B4"/>
    <w:rsid w:val="004356CC"/>
    <w:rsid w:val="004622B3"/>
    <w:rsid w:val="00484A00"/>
    <w:rsid w:val="004C0176"/>
    <w:rsid w:val="004C1DCE"/>
    <w:rsid w:val="004C3566"/>
    <w:rsid w:val="004D6FE5"/>
    <w:rsid w:val="004E1548"/>
    <w:rsid w:val="004E7A94"/>
    <w:rsid w:val="005B3BDB"/>
    <w:rsid w:val="005E3226"/>
    <w:rsid w:val="005E388D"/>
    <w:rsid w:val="00630C8C"/>
    <w:rsid w:val="0064125D"/>
    <w:rsid w:val="00651CEE"/>
    <w:rsid w:val="006634E6"/>
    <w:rsid w:val="00674EE6"/>
    <w:rsid w:val="006872B3"/>
    <w:rsid w:val="006A21CC"/>
    <w:rsid w:val="006A78A1"/>
    <w:rsid w:val="006E12E2"/>
    <w:rsid w:val="006E429F"/>
    <w:rsid w:val="006F3AE8"/>
    <w:rsid w:val="00707C8F"/>
    <w:rsid w:val="00727247"/>
    <w:rsid w:val="00761A39"/>
    <w:rsid w:val="00771863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35080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07222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C10E1E"/>
    <w:rsid w:val="00C36BB0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F0544"/>
    <w:rsid w:val="00D059F4"/>
    <w:rsid w:val="00D10699"/>
    <w:rsid w:val="00D21262"/>
    <w:rsid w:val="00D2336B"/>
    <w:rsid w:val="00D24E2C"/>
    <w:rsid w:val="00D72B0D"/>
    <w:rsid w:val="00D732AC"/>
    <w:rsid w:val="00D75F8A"/>
    <w:rsid w:val="00D948D0"/>
    <w:rsid w:val="00DA10C0"/>
    <w:rsid w:val="00DB454A"/>
    <w:rsid w:val="00DC6EE6"/>
    <w:rsid w:val="00DE431B"/>
    <w:rsid w:val="00E003B1"/>
    <w:rsid w:val="00E054F1"/>
    <w:rsid w:val="00E06948"/>
    <w:rsid w:val="00E10616"/>
    <w:rsid w:val="00E4098B"/>
    <w:rsid w:val="00E77748"/>
    <w:rsid w:val="00EA2D3E"/>
    <w:rsid w:val="00EB6DC7"/>
    <w:rsid w:val="00ED38C3"/>
    <w:rsid w:val="00EF1885"/>
    <w:rsid w:val="00F02219"/>
    <w:rsid w:val="00F079FC"/>
    <w:rsid w:val="00F21820"/>
    <w:rsid w:val="00F21FEF"/>
    <w:rsid w:val="00F807A5"/>
    <w:rsid w:val="00F8675E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37DD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Желубовский Станислав Викторович</cp:lastModifiedBy>
  <cp:revision>2</cp:revision>
  <cp:lastPrinted>2021-04-29T19:58:00Z</cp:lastPrinted>
  <dcterms:created xsi:type="dcterms:W3CDTF">2023-03-01T22:22:00Z</dcterms:created>
  <dcterms:modified xsi:type="dcterms:W3CDTF">2023-03-01T22:22:00Z</dcterms:modified>
</cp:coreProperties>
</file>