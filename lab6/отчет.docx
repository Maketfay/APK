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1C5A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32CB8A2E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4580C640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78426049" w14:textId="77777777" w:rsidR="00774C9B" w:rsidRPr="00774C9B" w:rsidRDefault="00774C9B" w:rsidP="00774C9B">
      <w:pPr>
        <w:rPr>
          <w:sz w:val="28"/>
          <w:lang w:val="ru-RU"/>
        </w:rPr>
      </w:pPr>
    </w:p>
    <w:p w14:paraId="2574C4F6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BB4CF56" w14:textId="77777777" w:rsidR="00FE3008" w:rsidRPr="00FE3008" w:rsidRDefault="00FE3008" w:rsidP="00FE3008">
      <w:pPr>
        <w:jc w:val="center"/>
        <w:rPr>
          <w:lang w:val="ru-RU"/>
        </w:rPr>
      </w:pPr>
    </w:p>
    <w:p w14:paraId="3282D209" w14:textId="77777777" w:rsidR="00FE3008" w:rsidRPr="00FE3008" w:rsidRDefault="00FE3008" w:rsidP="00FE3008">
      <w:pPr>
        <w:jc w:val="center"/>
        <w:rPr>
          <w:lang w:val="ru-RU"/>
        </w:rPr>
      </w:pPr>
    </w:p>
    <w:p w14:paraId="5FC07B29" w14:textId="77777777" w:rsidR="00FE3008" w:rsidRPr="00FE3008" w:rsidRDefault="00FE3008" w:rsidP="00FE3008">
      <w:pPr>
        <w:jc w:val="center"/>
        <w:rPr>
          <w:lang w:val="ru-RU"/>
        </w:rPr>
      </w:pPr>
    </w:p>
    <w:p w14:paraId="7641B034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111B2B3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F0167F4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3FDB6D5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75BF641" w14:textId="313DBA19" w:rsidR="00AE31FD" w:rsidRPr="00A76F68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A76F68" w:rsidRPr="00A76F68"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3E02CC2B" w14:textId="77777777" w:rsidR="0044251F" w:rsidRDefault="00AE31FD" w:rsidP="00AE31FD">
      <w:pPr>
        <w:spacing w:after="0"/>
        <w:jc w:val="center"/>
        <w:rPr>
          <w:bCs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44251F">
        <w:rPr>
          <w:bCs/>
          <w:sz w:val="32"/>
          <w:szCs w:val="32"/>
          <w:lang w:val="ru-RU"/>
        </w:rPr>
        <w:t xml:space="preserve">Защищенный и реальный режим процессора. </w:t>
      </w:r>
    </w:p>
    <w:p w14:paraId="0C5F5C13" w14:textId="77777777" w:rsidR="00AE31FD" w:rsidRDefault="0044251F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Переход из одного режима в другой и обработка прерываний</w:t>
      </w:r>
      <w:r w:rsidR="00AE31FD"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15BFF32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5A0725" w14:textId="77777777" w:rsidR="0044251F" w:rsidRPr="00135776" w:rsidRDefault="0044251F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D0D21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7185FF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D25B715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1AED7740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30484D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F6883CA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794E73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67765E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D8C18FE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42A7A137" w14:textId="4613EBAF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A76F68" w:rsidRPr="00A76F68">
        <w:rPr>
          <w:rFonts w:ascii="Times New Roman" w:hAnsi="Times New Roman" w:cs="Times New Roman"/>
          <w:sz w:val="28"/>
          <w:lang w:val="ru-RU"/>
        </w:rPr>
        <w:t>1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A76F68" w:rsidRPr="00A76F68">
        <w:rPr>
          <w:rFonts w:ascii="Times New Roman" w:hAnsi="Times New Roman" w:cs="Times New Roman"/>
          <w:sz w:val="28"/>
          <w:lang w:val="ru-RU"/>
        </w:rPr>
        <w:t>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33E085C3" w14:textId="6F7434F4" w:rsidR="00AE31FD" w:rsidRPr="00651CEE" w:rsidRDefault="00A76F68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Желубовский С.В.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477847F5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C6D4BBB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7FF3AF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585330D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2044B18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9C1BB9A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846BB5F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C8ED660" w14:textId="70A24F0A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A76F68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2EC2D075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02C3D919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2E6C373A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Написать программу, которая выполняет следующие действия:</w:t>
      </w:r>
    </w:p>
    <w:p w14:paraId="088F66D2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Переход из реального режима в защищенный.</w:t>
      </w:r>
    </w:p>
    <w:p w14:paraId="006839FE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клавиатуры,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считываются скан-коды клавиш и выводятся на экран. По нажатию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клавиши «</w:t>
      </w:r>
      <w:proofErr w:type="spellStart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esc</w:t>
      </w:r>
      <w:proofErr w:type="spellEnd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» осуществляется обратный переход в реальный режим.</w:t>
      </w:r>
    </w:p>
    <w:p w14:paraId="3985857D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таймера,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отсчитывает секунды и выводит их на экран. По истечении 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введенного при старте программы осуществляется обратный переход в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реальный режим.</w:t>
      </w:r>
    </w:p>
    <w:p w14:paraId="525ED970" w14:textId="77777777"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14:paraId="1BC87B6D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7533C0FD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5D7F932F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1) Вводим время нахождения в защищенном режиме в секундах.</w:t>
      </w:r>
    </w:p>
    <w:p w14:paraId="023E53DC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2) Настраиваем таймер на частоту 20 Гц.</w:t>
      </w:r>
    </w:p>
    <w:p w14:paraId="2C23D3F9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3) Загружаем линейные адреса сегментов в дескрипторы.</w:t>
      </w:r>
    </w:p>
    <w:p w14:paraId="7587C203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4) Загружаем таблицу глобальных дескрипторов в регистр </w:t>
      </w:r>
      <w:proofErr w:type="spellStart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gdtr</w:t>
      </w:r>
      <w:proofErr w:type="spellEnd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742AD3AA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5) Запрещаем прерываний.</w:t>
      </w:r>
    </w:p>
    <w:p w14:paraId="2A071439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6) Сохраняем маски прерываний.</w:t>
      </w:r>
    </w:p>
    <w:p w14:paraId="6C9FA519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7) Инициализируем контроллеры.</w:t>
      </w:r>
    </w:p>
    <w:p w14:paraId="438D9A7B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8) Загружаем таблицу дескрипторов исключений в регистр </w:t>
      </w:r>
      <w:proofErr w:type="spellStart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idtr</w:t>
      </w:r>
      <w:proofErr w:type="spellEnd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2A6C37D4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9) Переходим в защищенный режим.</w:t>
      </w:r>
    </w:p>
    <w:p w14:paraId="14A67D03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10) Загружаем селекторы в регистры сегментов.</w:t>
      </w:r>
    </w:p>
    <w:p w14:paraId="52168A0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11) Разрешаем прерывания.</w:t>
      </w:r>
    </w:p>
    <w:p w14:paraId="45B9C8EB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12) Производится обработка прерываний от клавиатуры и таймера.</w:t>
      </w:r>
    </w:p>
    <w:p w14:paraId="035DB6D1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13) Запрещаем прерываний.</w:t>
      </w:r>
    </w:p>
    <w:p w14:paraId="3D3B226E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14) Настраиваем теневые регистры сегментов для работы в реальном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режиме.</w:t>
      </w:r>
    </w:p>
    <w:p w14:paraId="20A499C6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15) Переходим в реальный режим.</w:t>
      </w:r>
    </w:p>
    <w:p w14:paraId="65AC032A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16) Восстанавливаем значения сегментов.</w:t>
      </w:r>
    </w:p>
    <w:p w14:paraId="130251FB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17) Восстанавливаем таблицу векторов прерываний.</w:t>
      </w:r>
    </w:p>
    <w:p w14:paraId="5B0FB6FD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18) Инициализируем контроллеры.</w:t>
      </w:r>
    </w:p>
    <w:p w14:paraId="04EBF99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19) Восстанавливаем маски прерываний.</w:t>
      </w:r>
    </w:p>
    <w:p w14:paraId="6BD26B4B" w14:textId="77777777" w:rsidR="00FE0EB7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20) Завершае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м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026B15DC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</w:p>
    <w:p w14:paraId="613244E7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608A43A9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335290E6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018D8D9E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2E7E938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.386P</w:t>
      </w:r>
    </w:p>
    <w:p w14:paraId="48EDA30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.MODEL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LARGE</w:t>
      </w:r>
    </w:p>
    <w:p w14:paraId="5F94A08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3DFD7D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1D689A7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CODE_RM segment para use16                      </w:t>
      </w:r>
    </w:p>
    <w:p w14:paraId="50FB948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CODE_RM_BEGIN   = $</w:t>
      </w:r>
    </w:p>
    <w:p w14:paraId="5E7D3D0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cs:CODE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_RM,DS:DATA,ES:DATA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059B34C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START:</w:t>
      </w:r>
    </w:p>
    <w:p w14:paraId="2E4453B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0E4D624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49BF6DB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</w:t>
      </w:r>
    </w:p>
    <w:p w14:paraId="4FE018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_ENTER</w:t>
      </w:r>
      <w:proofErr w:type="spellEnd"/>
    </w:p>
    <w:p w14:paraId="6325950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33D3B5E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BF5BF1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INPUT                                  </w:t>
      </w:r>
    </w:p>
    <w:p w14:paraId="7DB00E2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ds:[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TIME], al</w:t>
      </w:r>
    </w:p>
    <w:p w14:paraId="661C98C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</w:t>
      </w:r>
    </w:p>
    <w:p w14:paraId="721D1E2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 BUFFER_CR_0_RM</w:t>
      </w:r>
    </w:p>
    <w:p w14:paraId="621B53B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4D66F27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016F88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_HELLO</w:t>
      </w:r>
      <w:proofErr w:type="spellEnd"/>
    </w:p>
    <w:p w14:paraId="2ED68F9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784EA1A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7B9CE2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ah,7h</w:t>
      </w:r>
    </w:p>
    <w:p w14:paraId="4CBCFF9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</w:t>
      </w:r>
    </w:p>
    <w:p w14:paraId="09A7260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PREPARE_RTC:                                    </w:t>
      </w:r>
    </w:p>
    <w:p w14:paraId="6C6B3F1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al,0Bh</w:t>
      </w:r>
    </w:p>
    <w:p w14:paraId="695F95E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out 70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13062B8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,71h                                  </w:t>
      </w:r>
    </w:p>
    <w:p w14:paraId="6EC018B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,00000100b                            </w:t>
      </w:r>
    </w:p>
    <w:p w14:paraId="5A80A2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 71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13EAFF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ENABLE_A20:                                     </w:t>
      </w:r>
    </w:p>
    <w:p w14:paraId="39655AF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,92h                                                                              </w:t>
      </w:r>
    </w:p>
    <w:p w14:paraId="005F34E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,2                                    </w:t>
      </w:r>
    </w:p>
    <w:p w14:paraId="5F7D823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6CF890C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SAVE_MASK:                                      </w:t>
      </w:r>
    </w:p>
    <w:p w14:paraId="16D8127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in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,21h</w:t>
      </w:r>
    </w:p>
    <w:p w14:paraId="7A4A35B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INT_MASK_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M,al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</w:t>
      </w:r>
    </w:p>
    <w:p w14:paraId="0BFC052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,0A1h</w:t>
      </w:r>
    </w:p>
    <w:p w14:paraId="5E5D6D7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INT_MASK_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S,al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</w:t>
      </w:r>
    </w:p>
    <w:p w14:paraId="413D946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DISABLE_INTERRUPTS:                             </w:t>
      </w:r>
    </w:p>
    <w:p w14:paraId="7273C86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5EDCEB9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C46F29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28D4A86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014D375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        </w:t>
      </w:r>
    </w:p>
    <w:p w14:paraId="0A508F6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LOAD_GDT:                                       </w:t>
      </w:r>
    </w:p>
    <w:p w14:paraId="4F99F58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</w:p>
    <w:p w14:paraId="606D073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51BB5A0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1B7947C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16C2C46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48F6797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si,ax</w:t>
      </w:r>
      <w:proofErr w:type="spellEnd"/>
      <w:proofErr w:type="gramEnd"/>
    </w:p>
    <w:p w14:paraId="329EAB5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di,dx</w:t>
      </w:r>
      <w:proofErr w:type="spellEnd"/>
      <w:proofErr w:type="gramEnd"/>
    </w:p>
    <w:p w14:paraId="0C1FEBA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WRITE_GDT:                                      </w:t>
      </w:r>
    </w:p>
    <w:p w14:paraId="3FA0C86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_GDT</w:t>
      </w:r>
      <w:proofErr w:type="spellEnd"/>
    </w:p>
    <w:p w14:paraId="1634E39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060D1A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3FB26B9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ax,offset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GDT</w:t>
      </w:r>
    </w:p>
    <w:p w14:paraId="3AD67C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adc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dx,0</w:t>
      </w:r>
    </w:p>
    <w:p w14:paraId="5185B66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11B4362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498D9B9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[bx][S_DESC.BASE_H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589665D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WRITE_CODE_RM:                                  </w:t>
      </w:r>
    </w:p>
    <w:p w14:paraId="1CCCCFB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_CODE_RM</w:t>
      </w:r>
      <w:proofErr w:type="spellEnd"/>
    </w:p>
    <w:p w14:paraId="7849F36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ax,cs</w:t>
      </w:r>
      <w:proofErr w:type="spellEnd"/>
      <w:proofErr w:type="gramEnd"/>
    </w:p>
    <w:p w14:paraId="480A9DC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5A54283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6997E46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032136A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2C398CB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36D8143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1A8D24C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33C8BE1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WRITE_DATA:                                     </w:t>
      </w:r>
    </w:p>
    <w:p w14:paraId="37320D8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_DATA</w:t>
      </w:r>
      <w:proofErr w:type="spellEnd"/>
    </w:p>
    <w:p w14:paraId="163D568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4A2D16C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3ED0217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51A1BE0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4503276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250B314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WRITE_STACK:                                    </w:t>
      </w:r>
    </w:p>
    <w:p w14:paraId="396E0D4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 GDT_STACK</w:t>
      </w:r>
    </w:p>
    <w:p w14:paraId="4DFFC47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ax,ss</w:t>
      </w:r>
      <w:proofErr w:type="spellEnd"/>
      <w:proofErr w:type="gramEnd"/>
    </w:p>
    <w:p w14:paraId="681FFB9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2E04AAB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041567C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4439F8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7F03339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38DE12A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3A7F37F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3D92AC4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WRITE_CODE_PM:                                  </w:t>
      </w:r>
    </w:p>
    <w:p w14:paraId="3EE857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_CODE_PM</w:t>
      </w:r>
      <w:proofErr w:type="spellEnd"/>
    </w:p>
    <w:p w14:paraId="7263EC1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ax,CODE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_PM</w:t>
      </w:r>
      <w:proofErr w:type="spellEnd"/>
    </w:p>
    <w:p w14:paraId="7E665E9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3848A8E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5684166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245C7CF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0B3383E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5258CD4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33C8D1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3A113D2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WRITE_IDT:                                   </w:t>
      </w:r>
    </w:p>
    <w:p w14:paraId="4263C90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_IDT</w:t>
      </w:r>
      <w:proofErr w:type="spellEnd"/>
    </w:p>
    <w:p w14:paraId="0923CC7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3D66B5A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2854E1F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ax,OFFSET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IDT</w:t>
      </w:r>
    </w:p>
    <w:p w14:paraId="5B6E00C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adc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dx,0</w:t>
      </w:r>
    </w:p>
    <w:p w14:paraId="2620745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461AE65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1104A50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7A3BC13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IDTR.IDT_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616FC28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IDTR.IDT_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H,dx</w:t>
      </w:r>
      <w:proofErr w:type="spellEnd"/>
      <w:proofErr w:type="gramEnd"/>
    </w:p>
    <w:p w14:paraId="1787935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FILL_IDT:        </w:t>
      </w:r>
      <w:r w:rsidR="008162EA"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</w:t>
      </w:r>
    </w:p>
    <w:p w14:paraId="472C043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0123456789ABCDEF                 </w:t>
      </w:r>
    </w:p>
    <w:p w14:paraId="7EAB6243" w14:textId="77777777" w:rsidR="00C32C98" w:rsidRPr="00C32C98" w:rsidRDefault="008162EA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="00C32C98"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="00C32C98"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="00C32C98" w:rsidRPr="00C32C98">
        <w:rPr>
          <w:rFonts w:ascii="Courier New" w:eastAsia="Times New Roman" w:hAnsi="Courier New" w:cs="Courier New"/>
          <w:bCs/>
          <w:szCs w:val="24"/>
          <w:lang w:eastAsia="ru-RU"/>
        </w:rPr>
        <w:t>, EXC_0&amp;N</w:t>
      </w:r>
    </w:p>
    <w:p w14:paraId="0FE596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    mov IDT_0&amp;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75D831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01FCAB0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5539B55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21EF5C6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0123456789ABCDEF                 </w:t>
      </w:r>
    </w:p>
    <w:p w14:paraId="76B8749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EXC_1&amp;N</w:t>
      </w:r>
    </w:p>
    <w:p w14:paraId="1D5DC64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318BA02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548AD6C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6D5E3A0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52E4FF0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6196DC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 TIMER_HANDLER                      </w:t>
      </w:r>
    </w:p>
    <w:p w14:paraId="0894BC1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IDT_TIMER.OFFS_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4D0087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285D648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IDT_TIMER.OFFS_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H,ax</w:t>
      </w:r>
      <w:proofErr w:type="spellEnd"/>
      <w:proofErr w:type="gramEnd"/>
    </w:p>
    <w:p w14:paraId="21E7226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B1FB79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 KEYBOARD_HANDLER                   </w:t>
      </w:r>
    </w:p>
    <w:p w14:paraId="4AD1E99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IDT_KEYBOARD.OFFS_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71FB8E1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5A85E2D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IDT_KEYBOARD.OFFS_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H,ax</w:t>
      </w:r>
      <w:proofErr w:type="spellEnd"/>
      <w:proofErr w:type="gramEnd"/>
    </w:p>
    <w:p w14:paraId="5D5C22A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2AA44A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234567                           </w:t>
      </w:r>
    </w:p>
    <w:p w14:paraId="49176D7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eax,IDLE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_IRQ_MASTER</w:t>
      </w:r>
      <w:proofErr w:type="spellEnd"/>
    </w:p>
    <w:p w14:paraId="22CE4E3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_L, AX</w:t>
      </w:r>
    </w:p>
    <w:p w14:paraId="5F9A3B8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eax,16</w:t>
      </w:r>
    </w:p>
    <w:p w14:paraId="3AE9F3A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_H, AX</w:t>
      </w:r>
    </w:p>
    <w:p w14:paraId="3C34DFB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5377B3C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23948B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89ABCDEF                         </w:t>
      </w:r>
    </w:p>
    <w:p w14:paraId="5AA66EE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eax,IDLE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_IRQ_SLAVE</w:t>
      </w:r>
      <w:proofErr w:type="spellEnd"/>
    </w:p>
    <w:p w14:paraId="3DF8EA5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11429F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eax,16</w:t>
      </w:r>
    </w:p>
    <w:p w14:paraId="44006FF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5FD46CB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735C5AD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lgdt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GDT_GDT                      </w:t>
      </w:r>
    </w:p>
    <w:p w14:paraId="39169FB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lidt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IDTR                         </w:t>
      </w:r>
    </w:p>
    <w:p w14:paraId="33F9D14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eax,cr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0                                 </w:t>
      </w:r>
    </w:p>
    <w:p w14:paraId="11DE413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,00000001b                            </w:t>
      </w:r>
    </w:p>
    <w:p w14:paraId="1678020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cr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0,eax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14F3228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OVERLOAD_CS:                                    </w:t>
      </w:r>
    </w:p>
    <w:p w14:paraId="4E80A0A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eah                                    </w:t>
      </w:r>
    </w:p>
    <w:p w14:paraId="379F4FE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OVERLOAD_SEGMENT_REGISTERS       </w:t>
      </w:r>
    </w:p>
    <w:p w14:paraId="75C91DB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_RM_DESC        </w:t>
      </w:r>
    </w:p>
    <w:p w14:paraId="3F85FCA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OVERLOAD_SEGMENT_REGISTERS:                     </w:t>
      </w:r>
    </w:p>
    <w:p w14:paraId="123A603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</w:t>
      </w:r>
    </w:p>
    <w:p w14:paraId="648A1E1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21B1E2E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405988E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45E53A5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05FB04B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09F0279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5D2C6AA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0C057B5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lldt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ax                                     </w:t>
      </w:r>
    </w:p>
    <w:p w14:paraId="4959822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PREPARE_TO_RETURN:                              </w:t>
      </w:r>
    </w:p>
    <w:p w14:paraId="09E42D2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cs                                     </w:t>
      </w:r>
    </w:p>
    <w:p w14:paraId="11A4F01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offset B</w:t>
      </w:r>
      <w:r w:rsidR="008162EA"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ACK_TO_RM                      </w:t>
      </w:r>
    </w:p>
    <w:p w14:paraId="7F9C2BD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,ENTER_PM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254A2CB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,CODE_PM_DESC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</w:t>
      </w:r>
    </w:p>
    <w:p w14:paraId="29A189F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</w:t>
      </w:r>
    </w:p>
    <w:p w14:paraId="3537D39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</w:t>
      </w:r>
    </w:p>
    <w:p w14:paraId="39BD9E3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REINITIALIAZE_CONTROLLER_FOR_PM:                </w:t>
      </w:r>
    </w:p>
    <w:p w14:paraId="3A6BE46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5825E1E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4058A51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23C1A64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al,20h                                  </w:t>
      </w:r>
    </w:p>
    <w:p w14:paraId="57153D4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64DD735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al,28h                                  </w:t>
      </w:r>
    </w:p>
    <w:p w14:paraId="1E9E853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4269095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5298F6B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513DEB0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4F6F356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</w:t>
      </w:r>
    </w:p>
    <w:p w14:paraId="785F940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05BF409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151E9FF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52EC049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4379461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 0                                   </w:t>
      </w:r>
    </w:p>
    <w:p w14:paraId="1E819D8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6D85AD2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3C50418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ENABLE_INTERRUPTS_0:                            </w:t>
      </w:r>
    </w:p>
    <w:p w14:paraId="6DEDBC6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462247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541CFFA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7788AC7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514E3D2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418D0A3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GO_TO_CODE_PM:                                  </w:t>
      </w:r>
    </w:p>
    <w:p w14:paraId="5ACD9B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66h                                      </w:t>
      </w:r>
    </w:p>
    <w:p w14:paraId="1CE3929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</w:p>
    <w:p w14:paraId="617A726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182EBC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BACK_TO_RM:                                     </w:t>
      </w:r>
    </w:p>
    <w:p w14:paraId="069CD4E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49A0ECC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</w:t>
      </w:r>
    </w:p>
    <w:p w14:paraId="3DA7502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56B9B55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2D6DA82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62D90E8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REINITIALISE_CONTROLLER:                        </w:t>
      </w:r>
    </w:p>
    <w:p w14:paraId="3C0F1E8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2B12A71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05A1D25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2C0FF08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al,8h                                   </w:t>
      </w:r>
    </w:p>
    <w:p w14:paraId="7A8C6F5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789780A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al,70h                                  </w:t>
      </w:r>
    </w:p>
    <w:p w14:paraId="672FFEE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3752DB9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00BE99A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2B1A64A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2E95311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</w:t>
      </w:r>
    </w:p>
    <w:p w14:paraId="2C89287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24E15A8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745A6BE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4BE98AD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5980322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PREPARE_SEGMENTS:                               </w:t>
      </w:r>
    </w:p>
    <w:p w14:paraId="26109FB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GDT_CODE_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RM.LIMIT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,0FFFFh                </w:t>
      </w:r>
    </w:p>
    <w:p w14:paraId="66CB128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GDT_DATA.LIMIT,0FFFFh                   </w:t>
      </w:r>
    </w:p>
    <w:p w14:paraId="1791CA7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GDT_STACK.LIMIT,0FFFFh                  </w:t>
      </w:r>
    </w:p>
    <w:p w14:paraId="4F10E46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EAH                                    </w:t>
      </w:r>
    </w:p>
    <w:p w14:paraId="56177E4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CONTINUE</w:t>
      </w:r>
    </w:p>
    <w:p w14:paraId="5E54B72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_RM_DESC                            </w:t>
      </w:r>
    </w:p>
    <w:p w14:paraId="7303E81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CONTINUE:</w:t>
      </w:r>
    </w:p>
    <w:p w14:paraId="77EC147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</w:t>
      </w:r>
    </w:p>
    <w:p w14:paraId="36DA368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6C69D6E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3365D57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64BB6B7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0517367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</w:p>
    <w:p w14:paraId="6690179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40E6D35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ENABLE_REAL_MODE:                               </w:t>
      </w:r>
    </w:p>
    <w:p w14:paraId="7246099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eax,cr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0</w:t>
      </w:r>
    </w:p>
    <w:p w14:paraId="03E9E78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al,11111110b                            </w:t>
      </w:r>
    </w:p>
    <w:p w14:paraId="3F63F69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cr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0,eax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</w:p>
    <w:p w14:paraId="78F7E2C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EAH</w:t>
      </w:r>
    </w:p>
    <w:p w14:paraId="58C504E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CONTINUE2</w:t>
      </w:r>
    </w:p>
    <w:p w14:paraId="1958F1F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_RM</w:t>
      </w:r>
    </w:p>
    <w:p w14:paraId="0446B25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CONTINUE2:                                 </w:t>
      </w:r>
    </w:p>
    <w:p w14:paraId="2733D2B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_A</w:t>
      </w:r>
      <w:proofErr w:type="spellEnd"/>
    </w:p>
    <w:p w14:paraId="0A27E25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</w:t>
      </w:r>
    </w:p>
    <w:p w14:paraId="3723FDD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</w:p>
    <w:p w14:paraId="7ACE558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</w:t>
      </w:r>
    </w:p>
    <w:p w14:paraId="58B42B3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</w:p>
    <w:p w14:paraId="12EB54C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691FD75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</w:p>
    <w:p w14:paraId="0595134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</w:p>
    <w:p w14:paraId="4311492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IDTR.LIMIT, 3FFH                </w:t>
      </w:r>
    </w:p>
    <w:p w14:paraId="092F7B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dword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IDTR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+2, 0            </w:t>
      </w:r>
    </w:p>
    <w:p w14:paraId="7DB45C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lidt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IDTR                 </w:t>
      </w:r>
    </w:p>
    <w:p w14:paraId="0B41C85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REPEAIR_MASK:                                   </w:t>
      </w:r>
    </w:p>
    <w:p w14:paraId="75AFE4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al,INT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_MASK_M</w:t>
      </w:r>
      <w:proofErr w:type="spellEnd"/>
    </w:p>
    <w:p w14:paraId="77E20C2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35FA6D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al,INT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_MASK_S</w:t>
      </w:r>
      <w:proofErr w:type="spellEnd"/>
    </w:p>
    <w:p w14:paraId="633ED63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7CAC05B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ENABLE_INTERRUPTS:                              </w:t>
      </w:r>
    </w:p>
    <w:p w14:paraId="6E65321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3B3FCE7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19E0559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4E3F673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7167135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1A5D446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DISABLE_A20:                                    </w:t>
      </w:r>
    </w:p>
    <w:p w14:paraId="0715D0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,92h</w:t>
      </w:r>
    </w:p>
    <w:p w14:paraId="6AF06BB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and al,11111101b                            </w:t>
      </w:r>
    </w:p>
    <w:p w14:paraId="246198D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92h, al</w:t>
      </w:r>
    </w:p>
    <w:p w14:paraId="4F32051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EXIT:                                           </w:t>
      </w:r>
    </w:p>
    <w:p w14:paraId="4CFB178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ax,3h</w:t>
      </w:r>
    </w:p>
    <w:p w14:paraId="57C288C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10H                                         </w:t>
      </w:r>
    </w:p>
    <w:p w14:paraId="5D0557D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_EXIT</w:t>
      </w:r>
      <w:proofErr w:type="spellEnd"/>
    </w:p>
    <w:p w14:paraId="3107930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0A9FFE5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36ECE2B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8C2462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                    </w:t>
      </w:r>
    </w:p>
    <w:p w14:paraId="100AC89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dx, BUFFER_CR_0_RM</w:t>
      </w:r>
    </w:p>
    <w:p w14:paraId="08BE5B6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09C5D67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05C053D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E5E229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ax,4C00h</w:t>
      </w:r>
    </w:p>
    <w:p w14:paraId="3C611A5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743CA3F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56B408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E984AF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INPUT proc near                                 </w:t>
      </w:r>
    </w:p>
    <w:p w14:paraId="03800B1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ah,0ah</w:t>
      </w:r>
    </w:p>
    <w:p w14:paraId="62356D4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di,di</w:t>
      </w:r>
      <w:proofErr w:type="spellEnd"/>
      <w:proofErr w:type="gramEnd"/>
    </w:p>
    <w:p w14:paraId="36AD4D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dx,offset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ds:[INPUT_TIME]</w:t>
      </w:r>
    </w:p>
    <w:p w14:paraId="319250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539CAF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dl,0ah</w:t>
      </w:r>
    </w:p>
    <w:p w14:paraId="252CED8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ah,02</w:t>
      </w:r>
    </w:p>
    <w:p w14:paraId="47A2296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</w:t>
      </w:r>
    </w:p>
    <w:p w14:paraId="331BB6A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493A00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si,offset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INPUT_TIME+2 </w:t>
      </w:r>
    </w:p>
    <w:p w14:paraId="512969B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byte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[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],"-" </w:t>
      </w:r>
    </w:p>
    <w:p w14:paraId="3CC8E3E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ii1</w:t>
      </w:r>
    </w:p>
    <w:p w14:paraId="01DCC42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di,1 </w:t>
      </w:r>
    </w:p>
    <w:p w14:paraId="0D5DE9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</w:t>
      </w:r>
    </w:p>
    <w:p w14:paraId="66E045C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II1:</w:t>
      </w:r>
    </w:p>
    <w:p w14:paraId="44E2CDD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4C00BC4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</w:t>
      </w:r>
    </w:p>
    <w:p w14:paraId="5343C89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II2:</w:t>
      </w:r>
    </w:p>
    <w:p w14:paraId="6A72DF5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cl,[</w:t>
      </w:r>
      <w:proofErr w:type="spellStart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</w:t>
      </w:r>
    </w:p>
    <w:p w14:paraId="53EEAC9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cl,0dh </w:t>
      </w:r>
    </w:p>
    <w:p w14:paraId="066058E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jz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ii3</w:t>
      </w:r>
    </w:p>
    <w:p w14:paraId="394052C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cl,'0' </w:t>
      </w:r>
    </w:p>
    <w:p w14:paraId="73B4EF4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er</w:t>
      </w:r>
    </w:p>
    <w:p w14:paraId="7F4CD6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cl,'9' </w:t>
      </w:r>
    </w:p>
    <w:p w14:paraId="41DD40D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ja er</w:t>
      </w:r>
    </w:p>
    <w:p w14:paraId="600D921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03AA13E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sub cl,'0' </w:t>
      </w:r>
    </w:p>
    <w:p w14:paraId="2EC9A04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mul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bx     </w:t>
      </w:r>
    </w:p>
    <w:p w14:paraId="081712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ax,cx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</w:p>
    <w:p w14:paraId="783CB72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</w:t>
      </w:r>
    </w:p>
    <w:p w14:paraId="4C4A41F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ii2    </w:t>
      </w:r>
    </w:p>
    <w:p w14:paraId="57D12D3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ER:   </w:t>
      </w:r>
    </w:p>
    <w:p w14:paraId="0EC18A2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dx, offset MSG_ERROR</w:t>
      </w:r>
    </w:p>
    <w:p w14:paraId="31DEB45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ah,09</w:t>
      </w:r>
    </w:p>
    <w:p w14:paraId="47B95F3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2D85E91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20h</w:t>
      </w:r>
    </w:p>
    <w:p w14:paraId="054BEEB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II3:</w:t>
      </w:r>
    </w:p>
    <w:p w14:paraId="4D12011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46C130B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INPUT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7C77AAE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5E3935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FILL_CR_0_BUFFER_RM proc near</w:t>
      </w:r>
    </w:p>
    <w:p w14:paraId="5698588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2D8930C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0320ED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2150A5F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DFB1D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cr0</w:t>
      </w:r>
    </w:p>
    <w:p w14:paraId="1599D1F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 dx</w:t>
      </w:r>
    </w:p>
    <w:p w14:paraId="491882B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4C5B70B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BUFFER_CR_0_RM</w:t>
      </w:r>
    </w:p>
    <w:p w14:paraId="6B00B65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fill_cr_0_loop_rm:</w:t>
      </w:r>
    </w:p>
    <w:p w14:paraId="1560CE0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3DCBA31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483CF2C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653A064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1</w:t>
      </w:r>
    </w:p>
    <w:p w14:paraId="7E0F605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2EEF597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[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 dl</w:t>
      </w:r>
    </w:p>
    <w:p w14:paraId="2F49350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268429D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dl, dl</w:t>
      </w:r>
    </w:p>
    <w:p w14:paraId="3746880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fill_cr_0_loop_rm</w:t>
      </w:r>
    </w:p>
    <w:p w14:paraId="27DC793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022E73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660CA6E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0E6B02A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3A5145E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5AF3F0E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FILL_CR_0_BUFFER_RM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5B6DD86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0131B3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SIZE_CODE_RM    = ($ - CODE_RM_BEGIN)           </w:t>
      </w:r>
    </w:p>
    <w:p w14:paraId="1807F13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3BE65F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CODE_RM ends</w:t>
      </w:r>
    </w:p>
    <w:p w14:paraId="3A5B508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C2E59E3" w14:textId="77777777" w:rsidR="00C32C98" w:rsidRPr="00394AE5" w:rsidRDefault="00C32C98" w:rsidP="00080EC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93B2E6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PM  segment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para use32</w:t>
      </w:r>
    </w:p>
    <w:p w14:paraId="6E71316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CODE_PM_BEGIN   = $</w:t>
      </w:r>
    </w:p>
    <w:p w14:paraId="0781884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cs:CODE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_PM,ds:DATA,es:DATA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0F56AEE5" w14:textId="77777777" w:rsid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ENTER_PM:                                           </w:t>
      </w:r>
    </w:p>
    <w:p w14:paraId="0B802E28" w14:textId="77777777" w:rsidR="00C32C98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call CLRSCR                                 </w:t>
      </w:r>
    </w:p>
    <w:p w14:paraId="4F77796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,edi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</w:t>
      </w:r>
    </w:p>
    <w:p w14:paraId="3578C86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,MSG_HELLO_PM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</w:t>
      </w:r>
    </w:p>
    <w:p w14:paraId="75ACA713" w14:textId="77777777" w:rsidR="00C32C98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7B9282AD" w14:textId="77777777" w:rsidR="00080ECE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>add  edi</w:t>
      </w:r>
      <w:proofErr w:type="gramEnd"/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,160                                </w:t>
      </w:r>
    </w:p>
    <w:p w14:paraId="3EAC33F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,MSG_KEYBOARD</w:t>
      </w:r>
      <w:proofErr w:type="spellEnd"/>
    </w:p>
    <w:p w14:paraId="6F51593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1ED8D42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edi,320</w:t>
      </w:r>
    </w:p>
    <w:p w14:paraId="7F4F73C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esi,MSG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_TIME</w:t>
      </w:r>
      <w:proofErr w:type="spellEnd"/>
    </w:p>
    <w:p w14:paraId="26192EB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2F22474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edi,480</w:t>
      </w:r>
    </w:p>
    <w:p w14:paraId="5114262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esi,MSG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_COUNT</w:t>
      </w:r>
      <w:proofErr w:type="spellEnd"/>
    </w:p>
    <w:p w14:paraId="0D07D5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00A683F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F2194A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</w:t>
      </w:r>
    </w:p>
    <w:p w14:paraId="16501F5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640</w:t>
      </w:r>
    </w:p>
    <w:p w14:paraId="1ACFF23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BUFFER_CR_0</w:t>
      </w:r>
    </w:p>
    <w:p w14:paraId="368BE56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2FEBC80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3660B4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7CCBDFA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DS:[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COUNT],0</w:t>
      </w:r>
    </w:p>
    <w:p w14:paraId="3451398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WAITING_ESC:                                    </w:t>
      </w:r>
    </w:p>
    <w:p w14:paraId="2B19D58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WAITING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_ESC                            </w:t>
      </w:r>
    </w:p>
    <w:p w14:paraId="192166D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EXIT_PM:                                        </w:t>
      </w:r>
    </w:p>
    <w:p w14:paraId="31726AC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0D76D14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2248204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EXIT_FROM_INTERRUPT:                            </w:t>
      </w:r>
    </w:p>
    <w:p w14:paraId="440A610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5D39870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02FE4C4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70C0D16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302E2A3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76159F8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3696A07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4B96D09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73CC349F" w14:textId="77777777" w:rsidR="00C32C98" w:rsidRPr="00394AE5" w:rsidRDefault="00C32C98" w:rsidP="00080ECE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7C0BB1D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7B19B1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proc near                          </w:t>
      </w:r>
    </w:p>
    <w:p w14:paraId="23974DB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7E8D648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movzx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eax,ax</w:t>
      </w:r>
      <w:proofErr w:type="spellEnd"/>
      <w:proofErr w:type="gramEnd"/>
    </w:p>
    <w:p w14:paraId="11579E3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cx,cx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</w:t>
      </w:r>
    </w:p>
    <w:p w14:paraId="695C61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            </w:t>
      </w:r>
    </w:p>
    <w:p w14:paraId="18281CD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LOOP1:                                                      </w:t>
      </w:r>
    </w:p>
    <w:p w14:paraId="55E786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dx,dx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</w:t>
      </w:r>
    </w:p>
    <w:p w14:paraId="2E3000A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div bx                 </w:t>
      </w:r>
    </w:p>
    <w:p w14:paraId="0294BB6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dl,'0'             </w:t>
      </w:r>
    </w:p>
    <w:p w14:paraId="1EE5A6D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dx                </w:t>
      </w:r>
    </w:p>
    <w:p w14:paraId="6B3DA8A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cx                 </w:t>
      </w:r>
    </w:p>
    <w:p w14:paraId="377CAB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test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44DC43B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LOOP1          </w:t>
      </w:r>
    </w:p>
    <w:p w14:paraId="511DB7A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LOOP2:                                                          </w:t>
      </w:r>
    </w:p>
    <w:p w14:paraId="7C1BD0D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dx                 </w:t>
      </w:r>
    </w:p>
    <w:p w14:paraId="5227D16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</w:t>
      </w:r>
    </w:p>
    <w:p w14:paraId="5C9820B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 </w:t>
      </w:r>
    </w:p>
    <w:p w14:paraId="532C32A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loop LOOP2         </w:t>
      </w:r>
    </w:p>
    <w:p w14:paraId="61A0C5A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6FCC6BD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105209D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364F9AB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6EF987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0B86D8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 proc near</w:t>
      </w:r>
    </w:p>
    <w:p w14:paraId="4E4F00F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 xml:space="preserve">push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47E5595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44A1A61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086CA1E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8B2E6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cr0</w:t>
      </w:r>
    </w:p>
    <w:p w14:paraId="5880BE7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 dx</w:t>
      </w:r>
    </w:p>
    <w:p w14:paraId="5E180E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5BF54AA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BUFFER_CR_0</w:t>
      </w:r>
    </w:p>
    <w:p w14:paraId="6C3E4D5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fill_cr_0_loop:</w:t>
      </w:r>
    </w:p>
    <w:p w14:paraId="2D2A374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4796B66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7BE0FFB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01BFB97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1</w:t>
      </w:r>
    </w:p>
    <w:p w14:paraId="333B194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7D453C6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[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 dl</w:t>
      </w:r>
    </w:p>
    <w:p w14:paraId="642AAE6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5470A85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dl, dl</w:t>
      </w:r>
    </w:p>
    <w:p w14:paraId="00F7CB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</w:t>
      </w:r>
    </w:p>
    <w:p w14:paraId="3D48E3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043C25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3283FEC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0CD179A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5B34A3F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0D83A36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FILL_CR_0_BUFFER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0E1FC03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31DE11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C51D4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62555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DIGIT_TO_HEX proc near                          </w:t>
      </w:r>
    </w:p>
    <w:p w14:paraId="39711B9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al,'0'            </w:t>
      </w:r>
    </w:p>
    <w:p w14:paraId="433C24A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al,'9'            </w:t>
      </w:r>
    </w:p>
    <w:p w14:paraId="7558033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jle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DTH_END           </w:t>
      </w:r>
    </w:p>
    <w:p w14:paraId="4C807DA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al,7              </w:t>
      </w:r>
    </w:p>
    <w:p w14:paraId="7860F7F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DTH_END:</w:t>
      </w:r>
    </w:p>
    <w:p w14:paraId="3B165E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</w:t>
      </w:r>
    </w:p>
    <w:p w14:paraId="6438350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DIGIT_TO_HEX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5B581E4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E8E22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DC0C0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proc near                           </w:t>
      </w:r>
    </w:p>
    <w:p w14:paraId="36A7DCA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ax</w:t>
      </w:r>
    </w:p>
    <w:p w14:paraId="60C7EC8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ah,al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70CA8B7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al,4              </w:t>
      </w:r>
    </w:p>
    <w:p w14:paraId="2554BDC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3F005C1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0BD8F8E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</w:t>
      </w:r>
    </w:p>
    <w:p w14:paraId="1DD1920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al,ah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0BDB13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al,0Fh            </w:t>
      </w:r>
    </w:p>
    <w:p w14:paraId="6E7F0EE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1B6C007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195AF74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</w:t>
      </w:r>
    </w:p>
    <w:p w14:paraId="51CE1A8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ax</w:t>
      </w:r>
    </w:p>
    <w:p w14:paraId="6ADD0A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</w:t>
      </w:r>
    </w:p>
    <w:p w14:paraId="3CECBA6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60B87A1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031327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A6A55E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 = 0                           </w:t>
      </w:r>
    </w:p>
    <w:p w14:paraId="7C6E41C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IRPC N, 0123456789ABCDEF</w:t>
      </w:r>
    </w:p>
    <w:p w14:paraId="2CDD63D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EXC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_0&amp;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label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word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</w:t>
      </w:r>
    </w:p>
    <w:p w14:paraId="444C7AD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4511390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EXC_HANDLER</w:t>
      </w:r>
    </w:p>
    <w:p w14:paraId="40C4F6B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5F38AC8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 = 010H</w:t>
      </w:r>
    </w:p>
    <w:p w14:paraId="1C3FBB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IRPC N, 0123456789ABCDEF                        </w:t>
      </w:r>
    </w:p>
    <w:p w14:paraId="53FB36D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EXC_1&amp;N label word                              </w:t>
      </w:r>
    </w:p>
    <w:p w14:paraId="677372A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5302526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EXC_HANDLER</w:t>
      </w:r>
    </w:p>
    <w:p w14:paraId="1B1F015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0F82757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AE1256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65C69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EXC_HANDLER proc near                           </w:t>
      </w:r>
    </w:p>
    <w:p w14:paraId="3D7FD88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CLRSCR                                 </w:t>
      </w:r>
    </w:p>
    <w:p w14:paraId="6CA2BF2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 MSG_EXC</w:t>
      </w:r>
    </w:p>
    <w:p w14:paraId="3A8C54F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 40*2</w:t>
      </w:r>
    </w:p>
    <w:p w14:paraId="34A5910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4EB9A3F1" w14:textId="77777777" w:rsidR="007632B0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42D32BB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3A4008A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4598E95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163BFC4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1649210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0E85EEF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EXC_HANDLER     ENDP</w:t>
      </w:r>
    </w:p>
    <w:p w14:paraId="432CCA7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85F866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3B3009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proc near                      </w:t>
      </w:r>
    </w:p>
    <w:p w14:paraId="352A9A6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push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3E71B9C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2BF1042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58380AA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proofErr w:type="gramEnd"/>
    </w:p>
    <w:p w14:paraId="78FC958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0D007FF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6739AAD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A5C46A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10F969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IDLE_IRQ_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SLAVE  proc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</w:t>
      </w:r>
    </w:p>
    <w:p w14:paraId="3E10E67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push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296715C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72BAB73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001305C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  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A0h,al</w:t>
      </w:r>
    </w:p>
    <w:p w14:paraId="74D2876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proofErr w:type="gramEnd"/>
    </w:p>
    <w:p w14:paraId="4BA2476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2B9A03C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IDLE_IRQ_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SLAVE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4E8F961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57E2EB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4D4444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proc near                         </w:t>
      </w:r>
    </w:p>
    <w:p w14:paraId="5E4C516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 ds</w:t>
      </w:r>
    </w:p>
    <w:p w14:paraId="30DBAEB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76C980B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</w:t>
      </w:r>
    </w:p>
    <w:p w14:paraId="2B5B99B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,DATA_DESC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7425B66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65D3B04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:[COUNT]                             </w:t>
      </w:r>
    </w:p>
    <w:p w14:paraId="051FC2B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:[BUFFER_COUNT]</w:t>
      </w:r>
    </w:p>
    <w:p w14:paraId="2E7D64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:[COUNT]</w:t>
      </w:r>
    </w:p>
    <w:p w14:paraId="1B92195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</w:t>
      </w:r>
    </w:p>
    <w:p w14:paraId="4EE40AC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,538</w:t>
      </w:r>
    </w:p>
    <w:p w14:paraId="1D7D85A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,BUFFER_COUNT</w:t>
      </w:r>
      <w:proofErr w:type="spellEnd"/>
    </w:p>
    <w:p w14:paraId="737C1A1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7B021C2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SHOW_TIMER:</w:t>
      </w:r>
    </w:p>
    <w:p w14:paraId="1AFEF3B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,0h                                  </w:t>
      </w:r>
    </w:p>
    <w:p w14:paraId="41D95EF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out  70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4B1D2A9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,71h                                 </w:t>
      </w:r>
    </w:p>
    <w:p w14:paraId="38F8665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:[SECOND]                         </w:t>
      </w:r>
    </w:p>
    <w:p w14:paraId="2C7AA58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SKIP_SECOND                            </w:t>
      </w:r>
    </w:p>
    <w:p w14:paraId="782D971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:[SECOND],al                         </w:t>
      </w:r>
    </w:p>
    <w:p w14:paraId="080A462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                           </w:t>
      </w:r>
    </w:p>
    <w:p w14:paraId="0D31A56E" w14:textId="77777777" w:rsidR="007632B0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:[TIME],0                            </w:t>
      </w:r>
    </w:p>
    <w:p w14:paraId="44A411F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DISABLE_PM                             </w:t>
      </w:r>
    </w:p>
    <w:p w14:paraId="6552735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ah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,ah</w:t>
      </w:r>
      <w:proofErr w:type="spellEnd"/>
    </w:p>
    <w:p w14:paraId="271EDFE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:[BUFFER_TIME]                   </w:t>
      </w:r>
    </w:p>
    <w:p w14:paraId="6680E6A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WORD_TO_DEC                            </w:t>
      </w:r>
    </w:p>
    <w:p w14:paraId="7A1D7BE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,356</w:t>
      </w:r>
    </w:p>
    <w:p w14:paraId="5827CBB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,BUFFER_TIME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</w:p>
    <w:p w14:paraId="09C0557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329AE84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dec  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                              </w:t>
      </w:r>
    </w:p>
    <w:p w14:paraId="7BCED5C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,BUFFER_TIME</w:t>
      </w:r>
      <w:proofErr w:type="spellEnd"/>
    </w:p>
    <w:p w14:paraId="48EBD3D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BUFFER_CLEAR                           </w:t>
      </w:r>
    </w:p>
    <w:p w14:paraId="1A29A61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SKIP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_SECOND                            </w:t>
      </w:r>
    </w:p>
    <w:p w14:paraId="4AD647F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DISABLE_PM:                                     </w:t>
      </w:r>
    </w:p>
    <w:p w14:paraId="199335E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3F88C09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7C50D4C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0eah                                     </w:t>
      </w:r>
    </w:p>
    <w:p w14:paraId="4400403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              </w:t>
      </w:r>
    </w:p>
    <w:p w14:paraId="58AC817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CODE_PM_DESC                             </w:t>
      </w:r>
    </w:p>
    <w:p w14:paraId="6CF01D0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SKIP_SECOND:                                    </w:t>
      </w:r>
    </w:p>
    <w:p w14:paraId="529785F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19FB338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h,al                                 </w:t>
      </w:r>
    </w:p>
    <w:p w14:paraId="54F4202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3483344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2879E1D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66D9983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44B289F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1064BEB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3F4A250" w14:textId="77777777" w:rsidR="00C32C98" w:rsidRPr="00C32C98" w:rsidRDefault="00C32C98" w:rsidP="007632B0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B037C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proc near                      </w:t>
      </w:r>
    </w:p>
    <w:p w14:paraId="2FDB795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 ds</w:t>
      </w:r>
    </w:p>
    <w:p w14:paraId="11CAED2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30F7BB6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</w:t>
      </w:r>
    </w:p>
    <w:p w14:paraId="2ADCD23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,60h                                 </w:t>
      </w:r>
    </w:p>
    <w:p w14:paraId="7478FDC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,1                                   </w:t>
      </w:r>
    </w:p>
    <w:p w14:paraId="60AD139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je   KEYBOARD_EXIT                          </w:t>
      </w:r>
    </w:p>
    <w:p w14:paraId="6AD630C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:[KEY_SCAN_CODE],al                  </w:t>
      </w:r>
    </w:p>
    <w:p w14:paraId="361AD5E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:[BUFFER_SCAN_CODE]</w:t>
      </w:r>
    </w:p>
    <w:p w14:paraId="3E8BF59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:[KEY_SCAN_CODE]</w:t>
      </w:r>
    </w:p>
    <w:p w14:paraId="1A58E44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ah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,ah</w:t>
      </w:r>
      <w:proofErr w:type="spellEnd"/>
    </w:p>
    <w:p w14:paraId="5F39D2B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BYTE_TO_HEX                            </w:t>
      </w:r>
    </w:p>
    <w:p w14:paraId="4855209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,200</w:t>
      </w:r>
    </w:p>
    <w:p w14:paraId="04D08C4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,BUFFER_SCAN_CODE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</w:t>
      </w:r>
    </w:p>
    <w:p w14:paraId="4FA2AC4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2EB7FEE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KEYBOARD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_RETURN  </w:t>
      </w:r>
    </w:p>
    <w:p w14:paraId="63B9C47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KEYBOARD_EXIT:</w:t>
      </w:r>
    </w:p>
    <w:p w14:paraId="68B31B6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3A2F99F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4F322DC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0eah</w:t>
      </w:r>
    </w:p>
    <w:p w14:paraId="5313536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</w:t>
      </w:r>
    </w:p>
    <w:p w14:paraId="277493E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CODE_PM_DESC  </w:t>
      </w:r>
    </w:p>
    <w:p w14:paraId="3E59EE5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KEYBOARD_RETURN:</w:t>
      </w:r>
    </w:p>
    <w:p w14:paraId="1B18492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0DBB520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h,al                                 </w:t>
      </w:r>
    </w:p>
    <w:p w14:paraId="6647CAB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6B3889F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7311F7D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135DB99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0DA6930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4A6348F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DF2E1E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9D1414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CLRSCR  proc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         </w:t>
      </w:r>
    </w:p>
    <w:p w14:paraId="7BC1D28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55B746E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</w:p>
    <w:p w14:paraId="7329254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,TEXT_DESC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0C86EDB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2F59EA2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,edi</w:t>
      </w:r>
      <w:proofErr w:type="spellEnd"/>
    </w:p>
    <w:p w14:paraId="2777E8B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ecx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,80*25                              </w:t>
      </w:r>
    </w:p>
    <w:p w14:paraId="3E28014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ax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,700h</w:t>
      </w:r>
    </w:p>
    <w:p w14:paraId="1FC52B1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rep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stosw</w:t>
      </w:r>
      <w:proofErr w:type="spellEnd"/>
      <w:proofErr w:type="gramEnd"/>
    </w:p>
    <w:p w14:paraId="6A12598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5D01AA3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  es</w:t>
      </w:r>
      <w:proofErr w:type="gramEnd"/>
    </w:p>
    <w:p w14:paraId="23ED05A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56FFD96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CLRSCR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3043FB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B08582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2B73D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BUFFER_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CLEAR  proc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   </w:t>
      </w:r>
    </w:p>
    <w:p w14:paraId="0008C40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al,' '</w:t>
      </w:r>
    </w:p>
    <w:p w14:paraId="6B53D7E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[esi+0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0A8E1F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[esi+1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096A623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[esi+2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5145CF0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[esi+3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7E237E6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[esi+4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32B621B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[esi+5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10386F1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[esi+6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600A26E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[esi+7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0084826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768B929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>BUFFER_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CLEAR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6384922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FE72CE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2B2216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BUFFER_OUTPUT proc near                         </w:t>
      </w:r>
    </w:p>
    <w:p w14:paraId="56B8994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02DD145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</w:t>
      </w:r>
    </w:p>
    <w:p w14:paraId="7662BF8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,TEXT_DESC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455B4B8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5A6E748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OUTPUT_LOOP:                                    </w:t>
      </w:r>
    </w:p>
    <w:p w14:paraId="5A78649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lodsb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57B8962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al,al</w:t>
      </w:r>
      <w:proofErr w:type="spellEnd"/>
      <w:proofErr w:type="gramEnd"/>
    </w:p>
    <w:p w14:paraId="5F653C12" w14:textId="77777777" w:rsidR="00C32C98" w:rsidRPr="00A76F6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>jz</w:t>
      </w:r>
      <w:proofErr w:type="spellEnd"/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 xml:space="preserve">   OUTPUT_EXIT                            </w:t>
      </w:r>
    </w:p>
    <w:p w14:paraId="49BE599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stosb</w:t>
      </w:r>
      <w:proofErr w:type="spellEnd"/>
    </w:p>
    <w:p w14:paraId="267F50D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proofErr w:type="gramEnd"/>
    </w:p>
    <w:p w14:paraId="7D4D2C4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OUTPUT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_LOOP</w:t>
      </w:r>
    </w:p>
    <w:p w14:paraId="14A8C0B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OUTPUT_EXIT:                                    </w:t>
      </w:r>
    </w:p>
    <w:p w14:paraId="28F6F2C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24CD314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  es</w:t>
      </w:r>
      <w:proofErr w:type="gramEnd"/>
    </w:p>
    <w:p w14:paraId="6EE97C3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0E4E2B2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BUFFER_OUTPUT ENDP</w:t>
      </w:r>
    </w:p>
    <w:p w14:paraId="67D98E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030DBA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D672DB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51D17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SIZE_CODE_PM     =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(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$ - CODE_PM_BEGIN)</w:t>
      </w:r>
    </w:p>
    <w:p w14:paraId="3FDCE7F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CODE_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PM  ENDS</w:t>
      </w:r>
      <w:proofErr w:type="gramEnd"/>
    </w:p>
    <w:p w14:paraId="18BAE71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540FFD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9A4308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DATA    segment para use16                      </w:t>
      </w:r>
    </w:p>
    <w:p w14:paraId="6AE5845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DATA_BEGIN      = $</w:t>
      </w:r>
    </w:p>
    <w:p w14:paraId="02125E97" w14:textId="77777777" w:rsidR="00C32C98" w:rsidRPr="00394AE5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15C372D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DESC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06196D7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188A148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BASE_L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04432B4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BASE_M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1FE03CA1" w14:textId="77777777" w:rsidR="00C32C98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ACCESS      </w:t>
      </w:r>
      <w:proofErr w:type="spellStart"/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7882AD4C" w14:textId="77777777" w:rsidR="007632B0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ATTRIBS     </w:t>
      </w:r>
      <w:proofErr w:type="spellStart"/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483F416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BASE_H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3DBC215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DESC  ends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7558178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DESC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4F8B080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OFFS_L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23BFF61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SEL   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1650D2BC" w14:textId="77777777" w:rsidR="00C32C98" w:rsidRPr="00A76F6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 xml:space="preserve">PARAM_CNT   db 0                            </w:t>
      </w:r>
    </w:p>
    <w:p w14:paraId="35B12BD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ACCESS      db 0                            </w:t>
      </w:r>
    </w:p>
    <w:p w14:paraId="68ECDEF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OFFS_H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62331C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DESC  ends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5DD082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IDTR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231DA1A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42D05AB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IDT_L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4E3400E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IDT_H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3C139E7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IDTR  ends</w:t>
      </w:r>
      <w:proofErr w:type="gramEnd"/>
    </w:p>
    <w:p w14:paraId="57B43C49" w14:textId="77777777" w:rsidR="00C32C98" w:rsidRPr="00C32C98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879A7A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GDT_BEGIN   = $</w:t>
      </w:r>
    </w:p>
    <w:p w14:paraId="2E221B3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GDT label   word                            </w:t>
      </w:r>
    </w:p>
    <w:p w14:paraId="6D7B13D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GDT_0       S_DESC &lt;0,0,0,0,0,0&gt;                                  </w:t>
      </w:r>
    </w:p>
    <w:p w14:paraId="25B56A3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GDT_GDT     S_DESC &lt;GDT_SIZE-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</w:t>
      </w:r>
    </w:p>
    <w:p w14:paraId="3BB96A1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GDT_CODE_RM S_DESC &lt;SIZE_CODE_RM-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10011010b,0,&gt;             </w:t>
      </w:r>
    </w:p>
    <w:p w14:paraId="5328F76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GDT_DATA    S_DESC &lt;SIZE_DATA-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11110010b,0,&gt;      </w:t>
      </w:r>
    </w:p>
    <w:p w14:paraId="65A944C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GDT_STACK   S_DESC &lt;1000h-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   </w:t>
      </w:r>
    </w:p>
    <w:p w14:paraId="29C1406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GDT_TEXT    S_DESC &lt;2000h-1,8000h,0Bh,11110010b,0,0&gt; </w:t>
      </w:r>
    </w:p>
    <w:p w14:paraId="75D026F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GDT_CODE_PM S_DESC &lt;SIZE_CODE_PM-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10011010b,01000000b,&gt;    </w:t>
      </w:r>
    </w:p>
    <w:p w14:paraId="4D73245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GDT_IDT     S_DESC &lt;SIZE_IDT-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 </w:t>
      </w:r>
    </w:p>
    <w:p w14:paraId="55455B4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GDT_SIZE    = ($ - GDT_BEGIN)               </w:t>
      </w:r>
    </w:p>
    <w:p w14:paraId="60CC2F9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44AFB3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CODE_RM_DESC = (GDT_CODE_RM - GDT_0)</w:t>
      </w:r>
    </w:p>
    <w:p w14:paraId="1B953A4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DATA_DESC    = (GDT_DATA - GDT_0)      </w:t>
      </w:r>
    </w:p>
    <w:p w14:paraId="46E8F3C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STACK_DESC   = (GDT_STACK - GDT_0)</w:t>
      </w:r>
    </w:p>
    <w:p w14:paraId="71DD188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TEXT_DESC    = (GDT_TEXT - GDT_0)  </w:t>
      </w:r>
    </w:p>
    <w:p w14:paraId="4A02907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CODE_PM_DESC = (GDT_CODE_PM - GDT_0)</w:t>
      </w:r>
    </w:p>
    <w:p w14:paraId="5F6DF41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IDT_DESC     = (GDT_IDT - GDT_0)</w:t>
      </w:r>
    </w:p>
    <w:p w14:paraId="1839C05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A93B27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;IDT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0F32BE0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IDTR    R_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</w:t>
      </w:r>
      <w:r w:rsidR="007632B0">
        <w:rPr>
          <w:rFonts w:ascii="Courier New" w:eastAsia="Times New Roman" w:hAnsi="Courier New" w:cs="Courier New"/>
          <w:bCs/>
          <w:szCs w:val="24"/>
          <w:lang w:eastAsia="ru-RU"/>
        </w:rPr>
        <w:t>R  &lt;</w:t>
      </w:r>
      <w:proofErr w:type="gramEnd"/>
      <w:r w:rsid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SIZE_IDT,0,0&gt;      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28AFCB2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 label   word                           </w:t>
      </w:r>
    </w:p>
    <w:p w14:paraId="7B11B07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IDT_BEGIN   = $</w:t>
      </w:r>
    </w:p>
    <w:p w14:paraId="70ABDDD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0C6B1AE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IDT_0&amp;N I_DESC &lt;0, CODE_PM_DESC,0,10001111b,0&gt;           </w:t>
      </w:r>
    </w:p>
    <w:p w14:paraId="03F43C5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4BBB3AA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68C523B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IDT_1&amp;N I_DESC &lt;0, CODE_PM_DESC, 0, 10001111b, 0&gt;         </w:t>
      </w:r>
    </w:p>
    <w:p w14:paraId="6DF79BD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4F224CB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IDT_TIMER    I_DESC &lt;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0,CODE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_PM_DESC,0,10001110b,0&gt;             </w:t>
      </w:r>
    </w:p>
    <w:p w14:paraId="71E5D89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IDT_KEYBOARD I_DESC &lt;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0,CODE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_PM_DESC,0,10001110b,0&gt;             </w:t>
      </w:r>
    </w:p>
    <w:p w14:paraId="19B2864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23456789ABCDEF</w:t>
      </w:r>
    </w:p>
    <w:p w14:paraId="70D6037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IDT_2&amp;N         I_DESC &lt;0, CODE_PM_DESC, 0, 10001110b, 0&gt;  </w:t>
      </w:r>
    </w:p>
    <w:p w14:paraId="5D4FFCD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60A3B3D2" w14:textId="77777777" w:rsidR="00C32C98" w:rsidRPr="00C32C98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SIZE_IDT        =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(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$ - IDT_BEGIN)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33678D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BC601F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"Press key to change mode to PM",13,10,"$"</w:t>
      </w:r>
    </w:p>
    <w:p w14:paraId="5645DC8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MSG_HELLO_PM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"We are in PM. Press ESC or wait till timer ends to exit PM",0</w:t>
      </w:r>
    </w:p>
    <w:p w14:paraId="512A5E0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MSG_EXIT 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"We are in RM",13,10,"$"</w:t>
      </w:r>
    </w:p>
    <w:p w14:paraId="6165AF0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MSG_KEYBOARD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"Scan code:",0</w:t>
      </w:r>
    </w:p>
    <w:p w14:paraId="14F83E6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MSG_TIME 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"Go back to RM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  XXXXXXX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seconds",0</w:t>
      </w:r>
    </w:p>
    <w:p w14:paraId="127F3C0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MSG_COUNT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"Amount of interrupt calls:",0</w:t>
      </w:r>
    </w:p>
    <w:p w14:paraId="362FACD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MSG_EXC  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"Exception: XX",0</w:t>
      </w:r>
    </w:p>
    <w:p w14:paraId="5E079AE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MSG_ENTER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"Enter time in protected mode: $"</w:t>
      </w:r>
    </w:p>
    <w:p w14:paraId="64CFBE4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MSG_ERROR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"incorrect error$"</w:t>
      </w:r>
    </w:p>
    <w:p w14:paraId="10C49D5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HEX_TAB       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"0123456789ABCDEF"   </w:t>
      </w:r>
    </w:p>
    <w:p w14:paraId="61D5C94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ESP32           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dd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6196C5F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INT_MASK_M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7035582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INT_MASK_S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49842F6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KEY_SCAN_CODE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6F1A7A4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SECOND    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65D1A7B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TIME      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dup(10)           </w:t>
      </w:r>
    </w:p>
    <w:p w14:paraId="371B309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COUNT     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            </w:t>
      </w:r>
    </w:p>
    <w:p w14:paraId="2924751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BUFFER_COUNT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76ACB17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</w:t>
      </w:r>
    </w:p>
    <w:p w14:paraId="5A2138A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BUFFER_SCAN_CODE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47888796" w14:textId="77777777" w:rsidR="00C32C98" w:rsidRPr="00A76F6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                </w:t>
      </w:r>
    </w:p>
    <w:p w14:paraId="5BC6628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BUFFER_TIME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64BFABF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</w:t>
      </w:r>
    </w:p>
    <w:p w14:paraId="2835F0E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INPUT_TIME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6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,7 dup(?)          </w:t>
      </w:r>
    </w:p>
    <w:p w14:paraId="3867F8F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BUFFER_CR_0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32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'?')</w:t>
      </w:r>
    </w:p>
    <w:p w14:paraId="07C782F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1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0) </w:t>
      </w:r>
    </w:p>
    <w:p w14:paraId="0BF7DFA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BUFFER_CR_0_RM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32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'?'), 13, 10, "$"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</w:t>
      </w:r>
    </w:p>
    <w:p w14:paraId="3F4CAE3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SIZE_DATA   = ($ - DATA_BEGIN)                  </w:t>
      </w:r>
    </w:p>
    <w:p w14:paraId="7BC3461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DATA    ends</w:t>
      </w:r>
    </w:p>
    <w:p w14:paraId="0D640A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STACK_A segment para stack</w:t>
      </w:r>
    </w:p>
    <w:p w14:paraId="51E7B1C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1000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 dup(?)</w:t>
      </w:r>
    </w:p>
    <w:p w14:paraId="409BC6B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STACK_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ends</w:t>
      </w:r>
      <w:proofErr w:type="spellEnd"/>
      <w:proofErr w:type="gramEnd"/>
    </w:p>
    <w:p w14:paraId="3322D61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end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START</w:t>
      </w:r>
    </w:p>
    <w:p w14:paraId="5A7AE227" w14:textId="77777777" w:rsidR="00E06948" w:rsidRPr="00EB6DC7" w:rsidRDefault="00E06948" w:rsidP="00692E8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742D0CE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19513220" w14:textId="77777777" w:rsidR="002B5B09" w:rsidRDefault="002B5B09" w:rsidP="00BF7225">
      <w:pPr>
        <w:pStyle w:val="ac"/>
        <w:jc w:val="left"/>
        <w:rPr>
          <w:b w:val="0"/>
          <w:sz w:val="28"/>
          <w:szCs w:val="28"/>
        </w:rPr>
      </w:pPr>
    </w:p>
    <w:p w14:paraId="5AFCAD72" w14:textId="77777777" w:rsidR="002B5B09" w:rsidRDefault="002B5B09" w:rsidP="004C0176">
      <w:pPr>
        <w:pStyle w:val="ac"/>
        <w:rPr>
          <w:b w:val="0"/>
          <w:sz w:val="28"/>
          <w:szCs w:val="28"/>
        </w:rPr>
      </w:pPr>
    </w:p>
    <w:p w14:paraId="642855DC" w14:textId="77777777" w:rsidR="00493F2E" w:rsidRDefault="00493F2E" w:rsidP="004C0176">
      <w:pPr>
        <w:pStyle w:val="ac"/>
        <w:rPr>
          <w:noProof/>
        </w:rPr>
      </w:pPr>
    </w:p>
    <w:p w14:paraId="2BBEEE5A" w14:textId="77777777" w:rsidR="00493F2E" w:rsidRDefault="00493F2E" w:rsidP="004C0176">
      <w:pPr>
        <w:pStyle w:val="ac"/>
        <w:rPr>
          <w:noProof/>
        </w:rPr>
      </w:pPr>
    </w:p>
    <w:p w14:paraId="2A96D49E" w14:textId="5DF56F62" w:rsidR="00394AE5" w:rsidRDefault="00493F2E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0619C7B7" wp14:editId="1EDEA1E4">
            <wp:extent cx="5728970" cy="3817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6" b="188"/>
                    <a:stretch/>
                  </pic:blipFill>
                  <pic:spPr bwMode="auto">
                    <a:xfrm>
                      <a:off x="0" y="0"/>
                      <a:ext cx="5745276" cy="3828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781F1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Старт программы.</w:t>
      </w:r>
    </w:p>
    <w:p w14:paraId="58F104DE" w14:textId="77777777" w:rsidR="00394AE5" w:rsidRDefault="00394AE5" w:rsidP="00394AE5">
      <w:pPr>
        <w:pStyle w:val="ac"/>
        <w:rPr>
          <w:b w:val="0"/>
          <w:szCs w:val="28"/>
        </w:rPr>
      </w:pPr>
    </w:p>
    <w:p w14:paraId="29A70887" w14:textId="77777777" w:rsidR="00394AE5" w:rsidRDefault="00394AE5" w:rsidP="00394AE5">
      <w:pPr>
        <w:pStyle w:val="ac"/>
        <w:rPr>
          <w:b w:val="0"/>
          <w:szCs w:val="28"/>
        </w:rPr>
      </w:pPr>
    </w:p>
    <w:p w14:paraId="07FEE07D" w14:textId="77777777" w:rsidR="00394AE5" w:rsidRDefault="00394AE5" w:rsidP="00394AE5">
      <w:pPr>
        <w:pStyle w:val="ac"/>
        <w:rPr>
          <w:b w:val="0"/>
          <w:szCs w:val="28"/>
        </w:rPr>
      </w:pPr>
    </w:p>
    <w:p w14:paraId="57F6CCC9" w14:textId="77777777" w:rsidR="00394AE5" w:rsidRPr="002B5B09" w:rsidRDefault="00394AE5" w:rsidP="00394AE5">
      <w:pPr>
        <w:pStyle w:val="ac"/>
        <w:rPr>
          <w:b w:val="0"/>
          <w:szCs w:val="28"/>
        </w:rPr>
      </w:pPr>
    </w:p>
    <w:p w14:paraId="467E9184" w14:textId="77777777" w:rsidR="00E86C92" w:rsidRDefault="00E86C92" w:rsidP="004C0176">
      <w:pPr>
        <w:pStyle w:val="ac"/>
        <w:rPr>
          <w:noProof/>
        </w:rPr>
      </w:pPr>
    </w:p>
    <w:p w14:paraId="321B2FC2" w14:textId="00A142E2" w:rsidR="00394AE5" w:rsidRDefault="008030A0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34D439" wp14:editId="732BB7FE">
            <wp:extent cx="5756910" cy="39088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6"/>
                    <a:stretch/>
                  </pic:blipFill>
                  <pic:spPr bwMode="auto">
                    <a:xfrm>
                      <a:off x="0" y="0"/>
                      <a:ext cx="5764313" cy="391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3FF2A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4.2. — Защищенный режим.</w:t>
      </w:r>
    </w:p>
    <w:p w14:paraId="2E55FE1F" w14:textId="77777777" w:rsidR="00E86C92" w:rsidRDefault="00E86C92" w:rsidP="00E86C92">
      <w:pPr>
        <w:pStyle w:val="ac"/>
        <w:jc w:val="left"/>
        <w:rPr>
          <w:b w:val="0"/>
          <w:sz w:val="28"/>
          <w:szCs w:val="28"/>
        </w:rPr>
      </w:pPr>
    </w:p>
    <w:p w14:paraId="0EB175BF" w14:textId="48FEE6AB" w:rsidR="00E86C92" w:rsidRDefault="00E86C92" w:rsidP="004C0176">
      <w:pPr>
        <w:pStyle w:val="ac"/>
        <w:rPr>
          <w:b w:val="0"/>
          <w:sz w:val="28"/>
          <w:szCs w:val="28"/>
        </w:rPr>
      </w:pPr>
    </w:p>
    <w:p w14:paraId="75E4167E" w14:textId="4A3FE0F3" w:rsidR="00E86C92" w:rsidRDefault="00E86C92" w:rsidP="004C0176">
      <w:pPr>
        <w:pStyle w:val="ac"/>
        <w:rPr>
          <w:b w:val="0"/>
          <w:sz w:val="28"/>
          <w:szCs w:val="28"/>
        </w:rPr>
      </w:pPr>
    </w:p>
    <w:p w14:paraId="51D0492E" w14:textId="1C0D0444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E9446D9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96EC434" w14:textId="77777777" w:rsidR="00CE6372" w:rsidRDefault="0072724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был вы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полнен успешный переход в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защищенный режим и возврат из него. Были написаны обработчики прерываний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клавиатуры и таймера, выполняющие свою работу в защищенном режиме.</w:t>
      </w:r>
    </w:p>
    <w:p w14:paraId="0969E2C6" w14:textId="77777777" w:rsidR="00A55677" w:rsidRPr="00CE6372" w:rsidRDefault="00A5567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 xml:space="preserve">Программа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CE6372" w:rsidSect="0092437A">
      <w:footerReference w:type="default" r:id="rId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5A826" w14:textId="77777777" w:rsidR="00D273B1" w:rsidRDefault="00D273B1" w:rsidP="002D50C3">
      <w:pPr>
        <w:spacing w:after="0" w:line="240" w:lineRule="auto"/>
      </w:pPr>
      <w:r>
        <w:separator/>
      </w:r>
    </w:p>
  </w:endnote>
  <w:endnote w:type="continuationSeparator" w:id="0">
    <w:p w14:paraId="267AC6F0" w14:textId="77777777" w:rsidR="00D273B1" w:rsidRDefault="00D273B1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2C8DE857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AE5" w:rsidRPr="00394AE5">
          <w:rPr>
            <w:noProof/>
            <w:lang w:val="ru-RU"/>
          </w:rPr>
          <w:t>18</w:t>
        </w:r>
        <w:r>
          <w:fldChar w:fldCharType="end"/>
        </w:r>
      </w:p>
      <w:p w14:paraId="5B172752" w14:textId="77777777" w:rsidR="00B12155" w:rsidRDefault="00D273B1">
        <w:pPr>
          <w:pStyle w:val="aa"/>
          <w:jc w:val="right"/>
        </w:pPr>
      </w:p>
    </w:sdtContent>
  </w:sdt>
  <w:p w14:paraId="224C6D33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BFB75" w14:textId="77777777" w:rsidR="00D273B1" w:rsidRDefault="00D273B1" w:rsidP="002D50C3">
      <w:pPr>
        <w:spacing w:after="0" w:line="240" w:lineRule="auto"/>
      </w:pPr>
      <w:r>
        <w:separator/>
      </w:r>
    </w:p>
  </w:footnote>
  <w:footnote w:type="continuationSeparator" w:id="0">
    <w:p w14:paraId="5600C98A" w14:textId="77777777" w:rsidR="00D273B1" w:rsidRDefault="00D273B1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0398E"/>
    <w:rsid w:val="000317B4"/>
    <w:rsid w:val="00067C47"/>
    <w:rsid w:val="00076FD8"/>
    <w:rsid w:val="00080ECE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160FB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94AE5"/>
    <w:rsid w:val="003C1E9C"/>
    <w:rsid w:val="003E043D"/>
    <w:rsid w:val="003E7B83"/>
    <w:rsid w:val="00417869"/>
    <w:rsid w:val="004234B4"/>
    <w:rsid w:val="004356CC"/>
    <w:rsid w:val="0044251F"/>
    <w:rsid w:val="004622B3"/>
    <w:rsid w:val="00484A00"/>
    <w:rsid w:val="00493F2E"/>
    <w:rsid w:val="004A473B"/>
    <w:rsid w:val="004C0176"/>
    <w:rsid w:val="004C1DCE"/>
    <w:rsid w:val="004C3566"/>
    <w:rsid w:val="004D23EC"/>
    <w:rsid w:val="004D6FE5"/>
    <w:rsid w:val="004E7A94"/>
    <w:rsid w:val="00527177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632B0"/>
    <w:rsid w:val="00771863"/>
    <w:rsid w:val="00774C9B"/>
    <w:rsid w:val="00780A59"/>
    <w:rsid w:val="007A582D"/>
    <w:rsid w:val="007B57BF"/>
    <w:rsid w:val="00802618"/>
    <w:rsid w:val="008030A0"/>
    <w:rsid w:val="0080478B"/>
    <w:rsid w:val="008146B0"/>
    <w:rsid w:val="008162EA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4662"/>
    <w:rsid w:val="00937294"/>
    <w:rsid w:val="009432A3"/>
    <w:rsid w:val="00943C54"/>
    <w:rsid w:val="009650C3"/>
    <w:rsid w:val="00966749"/>
    <w:rsid w:val="00987759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76F68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BF7225"/>
    <w:rsid w:val="00C10E1E"/>
    <w:rsid w:val="00C32C98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E6372"/>
    <w:rsid w:val="00CF0544"/>
    <w:rsid w:val="00D059F4"/>
    <w:rsid w:val="00D10699"/>
    <w:rsid w:val="00D21262"/>
    <w:rsid w:val="00D24E2C"/>
    <w:rsid w:val="00D273B1"/>
    <w:rsid w:val="00D72B0D"/>
    <w:rsid w:val="00D732AC"/>
    <w:rsid w:val="00D75F8A"/>
    <w:rsid w:val="00D948D0"/>
    <w:rsid w:val="00DB454A"/>
    <w:rsid w:val="00DC6EE6"/>
    <w:rsid w:val="00DE3ECA"/>
    <w:rsid w:val="00DE431B"/>
    <w:rsid w:val="00E003B1"/>
    <w:rsid w:val="00E06948"/>
    <w:rsid w:val="00E10616"/>
    <w:rsid w:val="00E4098B"/>
    <w:rsid w:val="00E86C92"/>
    <w:rsid w:val="00E96A1A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85B1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3604</Words>
  <Characters>20548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Желубовский Станислав Викторович</cp:lastModifiedBy>
  <cp:revision>2</cp:revision>
  <cp:lastPrinted>2021-04-29T19:58:00Z</cp:lastPrinted>
  <dcterms:created xsi:type="dcterms:W3CDTF">2023-03-13T08:43:00Z</dcterms:created>
  <dcterms:modified xsi:type="dcterms:W3CDTF">2023-03-13T08:43:00Z</dcterms:modified>
</cp:coreProperties>
</file>